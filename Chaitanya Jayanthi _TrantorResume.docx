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CFD" w:rsidRDefault="00AD5CFD" w:rsidP="00C94271">
      <w:pPr>
        <w:pStyle w:val="Heading1"/>
        <w:spacing w:line="240" w:lineRule="auto"/>
        <w:jc w:val="both"/>
        <w:rPr>
          <w:rFonts w:ascii="Century Gothic" w:hAnsi="Century Gothic" w:cs="Garamond"/>
          <w:b/>
          <w:color w:val="0070C0"/>
          <w:sz w:val="24"/>
          <w:szCs w:val="22"/>
        </w:rPr>
      </w:pPr>
    </w:p>
    <w:p w:rsidR="009A76E7" w:rsidRPr="001767CE" w:rsidRDefault="009C114B" w:rsidP="00C94271">
      <w:pPr>
        <w:pStyle w:val="Heading1"/>
        <w:spacing w:line="240" w:lineRule="auto"/>
        <w:jc w:val="both"/>
        <w:rPr>
          <w:rFonts w:ascii="Century Gothic" w:hAnsi="Century Gothic" w:cs="Garamond"/>
          <w:b/>
          <w:color w:val="0070C0"/>
          <w:sz w:val="24"/>
          <w:szCs w:val="22"/>
        </w:rPr>
      </w:pPr>
      <w:r>
        <w:rPr>
          <w:rFonts w:ascii="Century Gothic" w:hAnsi="Century Gothic" w:cs="Garamond"/>
          <w:b/>
          <w:color w:val="0070C0"/>
          <w:sz w:val="24"/>
          <w:szCs w:val="22"/>
        </w:rPr>
        <w:t>CHAITANYA JAYANTHI</w:t>
      </w:r>
      <w:r w:rsidR="00AC3272" w:rsidRPr="00AC3272">
        <w:rPr>
          <w:rFonts w:ascii="Century Gothic" w:hAnsi="Century Gothic" w:cs="Garamond"/>
          <w:b/>
          <w:color w:val="0070C0"/>
          <w:sz w:val="24"/>
          <w:szCs w:val="22"/>
        </w:rPr>
        <w:t xml:space="preserve"> </w:t>
      </w:r>
      <w:r w:rsidR="001767CE">
        <w:rPr>
          <w:rFonts w:ascii="Century Gothic" w:hAnsi="Century Gothic" w:cs="Garamond"/>
          <w:b/>
          <w:color w:val="0070C0"/>
          <w:sz w:val="24"/>
          <w:szCs w:val="22"/>
        </w:rPr>
        <w:t>/#</w:t>
      </w:r>
      <w:r w:rsidR="000A27E0">
        <w:rPr>
          <w:rFonts w:ascii="Century Gothic" w:hAnsi="Century Gothic" w:cs="Garamond"/>
          <w:b/>
          <w:color w:val="0070C0"/>
          <w:sz w:val="24"/>
          <w:szCs w:val="22"/>
        </w:rPr>
        <w:t xml:space="preserve"> (</w:t>
      </w:r>
      <w:r w:rsidR="00AC3272" w:rsidRPr="00AC3272">
        <w:rPr>
          <w:rFonts w:ascii="Century Gothic" w:hAnsi="Century Gothic" w:cs="Garamond"/>
          <w:b/>
          <w:color w:val="0070C0"/>
          <w:sz w:val="24"/>
          <w:szCs w:val="22"/>
        </w:rPr>
        <w:t>UI Developer</w:t>
      </w:r>
      <w:r w:rsidR="000A27E0">
        <w:rPr>
          <w:rFonts w:ascii="Century Gothic" w:hAnsi="Century Gothic" w:cs="Garamond"/>
          <w:b/>
          <w:color w:val="0070C0"/>
          <w:sz w:val="24"/>
          <w:szCs w:val="22"/>
        </w:rPr>
        <w:t>)</w:t>
      </w:r>
    </w:p>
    <w:p w:rsidR="00134BE7" w:rsidRDefault="00134BE7" w:rsidP="00C94271">
      <w:pPr>
        <w:pStyle w:val="Heading2"/>
        <w:jc w:val="both"/>
        <w:rPr>
          <w:rFonts w:ascii="Century Gothic" w:hAnsi="Century Gothic"/>
          <w:sz w:val="24"/>
          <w:szCs w:val="22"/>
        </w:rPr>
      </w:pPr>
    </w:p>
    <w:p w:rsidR="00A77B3E" w:rsidRPr="007A6C21" w:rsidRDefault="001767CE" w:rsidP="00C94271">
      <w:pPr>
        <w:pStyle w:val="Heading2"/>
        <w:jc w:val="both"/>
        <w:rPr>
          <w:rFonts w:ascii="Century Gothic" w:hAnsi="Century Gothic"/>
          <w:sz w:val="24"/>
          <w:szCs w:val="22"/>
        </w:rPr>
      </w:pPr>
      <w:r>
        <w:rPr>
          <w:rFonts w:ascii="Century Gothic" w:hAnsi="Century Gothic"/>
          <w:sz w:val="24"/>
          <w:szCs w:val="22"/>
        </w:rPr>
        <w:t>Professional Summary</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Pr>
          <w:rFonts w:ascii="Century Gothic" w:hAnsi="Century Gothic"/>
          <w:sz w:val="22"/>
          <w:szCs w:val="22"/>
        </w:rPr>
        <w:t>T</w:t>
      </w:r>
      <w:r w:rsidRPr="00AC3272">
        <w:rPr>
          <w:rFonts w:ascii="Century Gothic" w:hAnsi="Century Gothic"/>
          <w:sz w:val="22"/>
          <w:szCs w:val="22"/>
        </w:rPr>
        <w:t>otal of 4.5year experience in the IT industry as a UI developer.</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Experienced in HTML 4/5, CSS 2/3, JavaScript, AJAX, JQuery</w:t>
      </w:r>
      <w:r w:rsidR="00AA73A3">
        <w:rPr>
          <w:rFonts w:ascii="Century Gothic" w:hAnsi="Century Gothic"/>
          <w:sz w:val="22"/>
          <w:szCs w:val="22"/>
        </w:rPr>
        <w:t>, React, Redux</w:t>
      </w:r>
      <w:r w:rsidRPr="00AC3272">
        <w:rPr>
          <w:rFonts w:ascii="Century Gothic" w:hAnsi="Century Gothic"/>
          <w:sz w:val="22"/>
          <w:szCs w:val="22"/>
        </w:rPr>
        <w:t xml:space="preserve">. </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Experienced in Bootstrap.</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Proficient in developing cross browser compatible web applications.</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Have good practice on Object oriented javascript.</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Ha</w:t>
      </w:r>
      <w:r w:rsidR="009C114B">
        <w:rPr>
          <w:rFonts w:ascii="Century Gothic" w:hAnsi="Century Gothic"/>
          <w:sz w:val="22"/>
          <w:szCs w:val="22"/>
        </w:rPr>
        <w:t>ve experience in ES6, React JS</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Have been part of development projects which includes helping team Members, Understanding the requirement.</w:t>
      </w:r>
    </w:p>
    <w:p w:rsidR="00FF3B3C" w:rsidRPr="00F37B5E" w:rsidRDefault="00FF3B3C" w:rsidP="00FF3B3C">
      <w:pPr>
        <w:tabs>
          <w:tab w:val="left" w:pos="720"/>
        </w:tabs>
        <w:spacing w:after="0" w:line="240" w:lineRule="auto"/>
        <w:ind w:left="720"/>
        <w:jc w:val="both"/>
        <w:rPr>
          <w:rFonts w:ascii="Century Gothic" w:hAnsi="Century Gothic"/>
          <w:sz w:val="22"/>
          <w:szCs w:val="22"/>
        </w:rPr>
      </w:pPr>
    </w:p>
    <w:p w:rsidR="00A77B3E" w:rsidRPr="007A6C21" w:rsidRDefault="001767CE" w:rsidP="00C94271">
      <w:pPr>
        <w:pStyle w:val="Heading2"/>
        <w:jc w:val="both"/>
        <w:rPr>
          <w:rFonts w:ascii="Century Gothic" w:hAnsi="Century Gothic"/>
          <w:sz w:val="24"/>
          <w:szCs w:val="22"/>
        </w:rPr>
      </w:pPr>
      <w:bookmarkStart w:id="0" w:name="h.2et92p0"/>
      <w:bookmarkEnd w:id="0"/>
      <w:r>
        <w:rPr>
          <w:rFonts w:ascii="Century Gothic" w:hAnsi="Century Gothic"/>
          <w:sz w:val="24"/>
          <w:szCs w:val="22"/>
        </w:rPr>
        <w:t>Technical Competencies</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Expertise</w:t>
      </w:r>
      <w:r w:rsidRPr="00AC3272">
        <w:rPr>
          <w:rFonts w:ascii="Century Gothic" w:hAnsi="Century Gothic"/>
          <w:sz w:val="22"/>
          <w:szCs w:val="22"/>
        </w:rPr>
        <w:tab/>
      </w:r>
      <w:r w:rsidRPr="00AC3272">
        <w:rPr>
          <w:rFonts w:ascii="Century Gothic" w:hAnsi="Century Gothic"/>
          <w:sz w:val="22"/>
          <w:szCs w:val="22"/>
        </w:rPr>
        <w:tab/>
        <w:t>: Front end UI Development.</w:t>
      </w:r>
    </w:p>
    <w:p w:rsid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Languages</w:t>
      </w:r>
      <w:r w:rsidRPr="00AC3272">
        <w:rPr>
          <w:rFonts w:ascii="Century Gothic" w:hAnsi="Century Gothic"/>
          <w:sz w:val="22"/>
          <w:szCs w:val="22"/>
        </w:rPr>
        <w:tab/>
      </w:r>
      <w:r>
        <w:rPr>
          <w:rFonts w:ascii="Century Gothic" w:hAnsi="Century Gothic"/>
          <w:sz w:val="22"/>
          <w:szCs w:val="22"/>
        </w:rPr>
        <w:tab/>
      </w:r>
      <w:r w:rsidRPr="00AC3272">
        <w:rPr>
          <w:rFonts w:ascii="Century Gothic" w:hAnsi="Century Gothic"/>
          <w:sz w:val="22"/>
          <w:szCs w:val="22"/>
        </w:rPr>
        <w:t xml:space="preserve">: JavaScript, Object Oriented Javascript,  Jquery, HTML4/5, </w:t>
      </w:r>
    </w:p>
    <w:p w:rsidR="00AC3272" w:rsidRPr="00AC3272" w:rsidRDefault="00AC3272" w:rsidP="00AC3272">
      <w:pPr>
        <w:tabs>
          <w:tab w:val="left" w:pos="360"/>
          <w:tab w:val="left" w:pos="720"/>
        </w:tabs>
        <w:spacing w:after="0" w:line="240" w:lineRule="auto"/>
        <w:ind w:left="720"/>
        <w:jc w:val="both"/>
        <w:rPr>
          <w:rFonts w:ascii="Century Gothic" w:hAnsi="Century Gothic"/>
          <w:sz w:val="22"/>
          <w:szCs w:val="22"/>
        </w:rPr>
      </w:pPr>
      <w:r>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t xml:space="preserve">   </w:t>
      </w:r>
      <w:r w:rsidRPr="00AC3272">
        <w:rPr>
          <w:rFonts w:ascii="Century Gothic" w:hAnsi="Century Gothic"/>
          <w:sz w:val="22"/>
          <w:szCs w:val="22"/>
        </w:rPr>
        <w:t xml:space="preserve">CSS2/3, JSON, ES6, React JS, </w:t>
      </w:r>
      <w:r w:rsidR="00AA73A3">
        <w:rPr>
          <w:rFonts w:ascii="Century Gothic" w:hAnsi="Century Gothic"/>
          <w:sz w:val="22"/>
          <w:szCs w:val="22"/>
        </w:rPr>
        <w:t>Redux</w:t>
      </w:r>
    </w:p>
    <w:p w:rsidR="00AC3272" w:rsidRPr="00AC3272"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Tools</w:t>
      </w:r>
      <w:r w:rsidRPr="00AC3272">
        <w:rPr>
          <w:rFonts w:ascii="Century Gothic" w:hAnsi="Century Gothic"/>
          <w:sz w:val="22"/>
          <w:szCs w:val="22"/>
        </w:rPr>
        <w:tab/>
      </w:r>
      <w:r w:rsidRPr="00AC3272">
        <w:rPr>
          <w:rFonts w:ascii="Century Gothic" w:hAnsi="Century Gothic"/>
          <w:sz w:val="22"/>
          <w:szCs w:val="22"/>
        </w:rPr>
        <w:tab/>
      </w:r>
      <w:r w:rsidRPr="00AC3272">
        <w:rPr>
          <w:rFonts w:ascii="Century Gothic" w:hAnsi="Century Gothic"/>
          <w:sz w:val="22"/>
          <w:szCs w:val="22"/>
        </w:rPr>
        <w:tab/>
        <w:t>: Sublime Text Editor, Atom, Visual Studio Code</w:t>
      </w:r>
    </w:p>
    <w:p w:rsidR="00AC3272" w:rsidRPr="00AC3272" w:rsidRDefault="00AC3272" w:rsidP="00020995">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Frameworks</w:t>
      </w:r>
      <w:r w:rsidRPr="00AC3272">
        <w:rPr>
          <w:rFonts w:ascii="Century Gothic" w:hAnsi="Century Gothic"/>
          <w:sz w:val="22"/>
          <w:szCs w:val="22"/>
        </w:rPr>
        <w:tab/>
      </w:r>
      <w:r>
        <w:rPr>
          <w:rFonts w:ascii="Century Gothic" w:hAnsi="Century Gothic"/>
          <w:sz w:val="22"/>
          <w:szCs w:val="22"/>
        </w:rPr>
        <w:tab/>
      </w:r>
      <w:r w:rsidRPr="00AC3272">
        <w:rPr>
          <w:rFonts w:ascii="Century Gothic" w:hAnsi="Century Gothic"/>
          <w:sz w:val="22"/>
          <w:szCs w:val="22"/>
        </w:rPr>
        <w:t xml:space="preserve">: React </w:t>
      </w:r>
      <w:r>
        <w:rPr>
          <w:rFonts w:ascii="Century Gothic" w:hAnsi="Century Gothic"/>
          <w:sz w:val="22"/>
          <w:szCs w:val="22"/>
        </w:rPr>
        <w:t xml:space="preserve">   </w:t>
      </w:r>
      <w:r w:rsidRPr="00AC3272">
        <w:rPr>
          <w:rFonts w:ascii="Century Gothic" w:hAnsi="Century Gothic"/>
          <w:sz w:val="22"/>
          <w:szCs w:val="22"/>
        </w:rPr>
        <w:t xml:space="preserve">JS, Redux. </w:t>
      </w:r>
    </w:p>
    <w:p w:rsidR="001767CE" w:rsidRPr="00C60DF9" w:rsidRDefault="00AC3272" w:rsidP="00AC3272">
      <w:pPr>
        <w:numPr>
          <w:ilvl w:val="0"/>
          <w:numId w:val="2"/>
        </w:numPr>
        <w:tabs>
          <w:tab w:val="left" w:pos="360"/>
          <w:tab w:val="left" w:pos="720"/>
        </w:tabs>
        <w:spacing w:after="0" w:line="240" w:lineRule="auto"/>
        <w:jc w:val="both"/>
        <w:rPr>
          <w:rFonts w:ascii="Century Gothic" w:hAnsi="Century Gothic"/>
          <w:sz w:val="22"/>
          <w:szCs w:val="22"/>
        </w:rPr>
      </w:pPr>
      <w:r w:rsidRPr="00AC3272">
        <w:rPr>
          <w:rFonts w:ascii="Century Gothic" w:hAnsi="Century Gothic"/>
          <w:sz w:val="22"/>
          <w:szCs w:val="22"/>
        </w:rPr>
        <w:t>Build Tools</w:t>
      </w:r>
      <w:r w:rsidRPr="00AC3272">
        <w:rPr>
          <w:rFonts w:ascii="Century Gothic" w:hAnsi="Century Gothic"/>
          <w:sz w:val="22"/>
          <w:szCs w:val="22"/>
        </w:rPr>
        <w:tab/>
      </w:r>
      <w:r>
        <w:rPr>
          <w:rFonts w:ascii="Century Gothic" w:hAnsi="Century Gothic"/>
          <w:sz w:val="22"/>
          <w:szCs w:val="22"/>
        </w:rPr>
        <w:tab/>
      </w:r>
      <w:r w:rsidRPr="00AC3272">
        <w:rPr>
          <w:rFonts w:ascii="Century Gothic" w:hAnsi="Century Gothic"/>
          <w:sz w:val="22"/>
          <w:szCs w:val="22"/>
        </w:rPr>
        <w:t>: Grunt, gulp, webpack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49"/>
        <w:gridCol w:w="4641"/>
      </w:tblGrid>
      <w:tr w:rsidR="00C94271" w:rsidTr="00C94271">
        <w:tc>
          <w:tcPr>
            <w:tcW w:w="5680" w:type="dxa"/>
            <w:shd w:val="clear" w:color="auto" w:fill="E6E6E6"/>
          </w:tcPr>
          <w:p w:rsidR="00C94271" w:rsidRDefault="000C6560" w:rsidP="00C94271">
            <w:pPr>
              <w:pStyle w:val="Heading2"/>
              <w:spacing w:before="100" w:beforeAutospacing="1" w:after="100" w:afterAutospacing="1"/>
              <w:jc w:val="both"/>
              <w:outlineLvl w:val="1"/>
              <w:rPr>
                <w:rFonts w:ascii="Century Gothic" w:hAnsi="Century Gothic"/>
                <w:sz w:val="24"/>
                <w:szCs w:val="22"/>
              </w:rPr>
            </w:pPr>
            <w:bookmarkStart w:id="1" w:name="_Toc288652914"/>
            <w:r>
              <w:rPr>
                <w:rFonts w:ascii="Century Gothic" w:hAnsi="Century Gothic"/>
                <w:sz w:val="24"/>
                <w:szCs w:val="22"/>
              </w:rPr>
              <w:t>Before Trantor</w:t>
            </w:r>
            <w:r w:rsidR="00995314">
              <w:rPr>
                <w:rFonts w:ascii="Century Gothic" w:hAnsi="Century Gothic"/>
                <w:sz w:val="24"/>
                <w:szCs w:val="22"/>
              </w:rPr>
              <w:t xml:space="preserve">- </w:t>
            </w:r>
            <w:r w:rsidR="00C94271">
              <w:rPr>
                <w:rFonts w:ascii="Century Gothic" w:hAnsi="Century Gothic"/>
                <w:sz w:val="24"/>
                <w:szCs w:val="22"/>
              </w:rPr>
              <w:t>Work Experience</w:t>
            </w:r>
          </w:p>
        </w:tc>
        <w:tc>
          <w:tcPr>
            <w:tcW w:w="4976" w:type="dxa"/>
            <w:shd w:val="clear" w:color="auto" w:fill="E6E6E6"/>
          </w:tcPr>
          <w:p w:rsidR="00C94271" w:rsidRPr="00412AD6" w:rsidRDefault="00020995" w:rsidP="00CF18AB">
            <w:pPr>
              <w:pStyle w:val="Heading2"/>
              <w:spacing w:before="100" w:beforeAutospacing="1" w:after="100" w:afterAutospacing="1"/>
              <w:jc w:val="right"/>
              <w:outlineLvl w:val="1"/>
              <w:rPr>
                <w:rFonts w:ascii="Century Gothic" w:hAnsi="Century Gothic"/>
                <w:sz w:val="24"/>
                <w:szCs w:val="22"/>
              </w:rPr>
            </w:pPr>
            <w:r>
              <w:rPr>
                <w:rFonts w:ascii="Century Gothic" w:hAnsi="Century Gothic"/>
                <w:sz w:val="24"/>
                <w:szCs w:val="22"/>
              </w:rPr>
              <w:t>Aug</w:t>
            </w:r>
            <w:r w:rsidR="00AC3272" w:rsidRPr="00AC3272">
              <w:rPr>
                <w:rFonts w:ascii="Century Gothic" w:hAnsi="Century Gothic"/>
                <w:sz w:val="24"/>
                <w:szCs w:val="22"/>
              </w:rPr>
              <w:t xml:space="preserve"> 2016 </w:t>
            </w:r>
            <w:r w:rsidR="00C94271">
              <w:rPr>
                <w:rFonts w:ascii="Century Gothic" w:hAnsi="Century Gothic"/>
                <w:sz w:val="24"/>
                <w:szCs w:val="22"/>
              </w:rPr>
              <w:t xml:space="preserve">– </w:t>
            </w:r>
            <w:r w:rsidR="000C6560">
              <w:rPr>
                <w:rFonts w:ascii="Century Gothic" w:hAnsi="Century Gothic"/>
                <w:sz w:val="24"/>
                <w:szCs w:val="22"/>
              </w:rPr>
              <w:t>Till Date</w:t>
            </w:r>
          </w:p>
        </w:tc>
      </w:tr>
      <w:bookmarkEnd w:id="1"/>
    </w:tbl>
    <w:p w:rsidR="007E74F8" w:rsidRDefault="007E74F8" w:rsidP="00C94271">
      <w:pPr>
        <w:spacing w:after="100" w:afterAutospacing="1" w:line="240" w:lineRule="auto"/>
        <w:jc w:val="both"/>
        <w:rPr>
          <w:rFonts w:ascii="Century Gothic" w:hAnsi="Century Gothic"/>
          <w:i/>
          <w:color w:val="3366FF"/>
          <w:sz w:val="22"/>
          <w:szCs w:val="22"/>
        </w:rPr>
      </w:pPr>
    </w:p>
    <w:p w:rsidR="0052473A" w:rsidRPr="0052473A" w:rsidRDefault="0052473A" w:rsidP="0052473A">
      <w:pPr>
        <w:pStyle w:val="NormalWeb"/>
        <w:shd w:val="clear" w:color="auto" w:fill="FFFFFF"/>
        <w:spacing w:before="120" w:beforeAutospacing="0" w:after="120" w:afterAutospacing="0"/>
        <w:rPr>
          <w:rFonts w:ascii="Century Gothic" w:hAnsi="Century Gothic" w:cs="Garamond"/>
          <w:color w:val="4C483D"/>
          <w:sz w:val="22"/>
          <w:szCs w:val="22"/>
        </w:rPr>
      </w:pPr>
      <w:r>
        <w:rPr>
          <w:rFonts w:ascii="Century Gothic" w:hAnsi="Century Gothic"/>
          <w:b/>
          <w:sz w:val="22"/>
          <w:szCs w:val="22"/>
        </w:rPr>
        <w:t>Sodimac</w:t>
      </w:r>
      <w:r w:rsidR="00384F7B" w:rsidRPr="002E68A6">
        <w:rPr>
          <w:rFonts w:ascii="Century Gothic" w:hAnsi="Century Gothic"/>
          <w:b/>
          <w:sz w:val="22"/>
          <w:szCs w:val="22"/>
        </w:rPr>
        <w:t>:</w:t>
      </w:r>
      <w:r>
        <w:rPr>
          <w:rFonts w:ascii="Century Gothic" w:hAnsi="Century Gothic"/>
          <w:b/>
          <w:sz w:val="22"/>
          <w:szCs w:val="22"/>
        </w:rPr>
        <w:t xml:space="preserve"> </w:t>
      </w:r>
      <w:r w:rsidR="00D72E50" w:rsidRPr="00C60DF9">
        <w:rPr>
          <w:rFonts w:ascii="Century Gothic" w:hAnsi="Century Gothic"/>
          <w:sz w:val="22"/>
          <w:szCs w:val="22"/>
        </w:rPr>
        <w:t xml:space="preserve"> </w:t>
      </w:r>
      <w:r w:rsidRPr="0052473A">
        <w:rPr>
          <w:rFonts w:ascii="Century Gothic" w:hAnsi="Century Gothic" w:cs="Garamond"/>
          <w:color w:val="4C483D"/>
          <w:sz w:val="22"/>
          <w:szCs w:val="22"/>
        </w:rPr>
        <w:t>Sodimac is a Chilean home improvement warehouse store chain. Besides Chile, there are stores in Argentina, Colombia and Peru, in 2014 opening the firsts stores in Uruguay and Brazil.</w:t>
      </w:r>
    </w:p>
    <w:p w:rsidR="0052473A" w:rsidRPr="0052473A" w:rsidRDefault="0052473A" w:rsidP="0052473A">
      <w:pPr>
        <w:pStyle w:val="NormalWeb"/>
        <w:shd w:val="clear" w:color="auto" w:fill="FFFFFF"/>
        <w:spacing w:before="120" w:beforeAutospacing="0" w:after="120" w:afterAutospacing="0"/>
        <w:rPr>
          <w:rFonts w:ascii="Century Gothic" w:hAnsi="Century Gothic" w:cs="Garamond"/>
          <w:color w:val="4C483D"/>
          <w:sz w:val="22"/>
          <w:szCs w:val="22"/>
        </w:rPr>
      </w:pPr>
      <w:r w:rsidRPr="0052473A">
        <w:rPr>
          <w:rFonts w:ascii="Century Gothic" w:hAnsi="Century Gothic" w:cs="Garamond"/>
          <w:color w:val="4C483D"/>
          <w:sz w:val="22"/>
          <w:szCs w:val="22"/>
        </w:rPr>
        <w:t>In March 2015 Sodimac opened the doors to the public of its first store in Uruguay; in June of the same year its first store opened in São Paulo, Brazil and in April 2016 announced the arrival in Mexico together with the local supermarket chain </w:t>
      </w:r>
      <w:hyperlink r:id="rId8" w:tooltip="Soriana" w:history="1">
        <w:r w:rsidR="00EC3EE9" w:rsidRPr="0052473A">
          <w:rPr>
            <w:rFonts w:ascii="Century Gothic" w:hAnsi="Century Gothic" w:cs="Garamond"/>
            <w:color w:val="4C483D"/>
            <w:sz w:val="22"/>
            <w:szCs w:val="22"/>
          </w:rPr>
          <w:t>Soriano</w:t>
        </w:r>
      </w:hyperlink>
      <w:r w:rsidRPr="0052473A">
        <w:rPr>
          <w:rFonts w:ascii="Century Gothic" w:hAnsi="Century Gothic" w:cs="Garamond"/>
          <w:color w:val="4C483D"/>
          <w:sz w:val="22"/>
          <w:szCs w:val="22"/>
        </w:rPr>
        <w:t>.</w:t>
      </w:r>
    </w:p>
    <w:p w:rsidR="00AA73A3" w:rsidRPr="001767CE" w:rsidRDefault="00AA73A3" w:rsidP="00AA73A3">
      <w:pPr>
        <w:spacing w:after="100" w:afterAutospacing="1" w:line="240" w:lineRule="auto"/>
        <w:jc w:val="both"/>
        <w:rPr>
          <w:rFonts w:ascii="Century Gothic" w:hAnsi="Century Gothic"/>
          <w:sz w:val="22"/>
          <w:szCs w:val="22"/>
        </w:rPr>
      </w:pPr>
    </w:p>
    <w:p w:rsidR="00C94271" w:rsidRDefault="00C94271" w:rsidP="00C94271">
      <w:pPr>
        <w:widowControl w:val="0"/>
        <w:tabs>
          <w:tab w:val="left" w:pos="720"/>
        </w:tabs>
        <w:spacing w:after="0" w:line="240" w:lineRule="auto"/>
        <w:ind w:right="73"/>
        <w:jc w:val="both"/>
        <w:rPr>
          <w:rFonts w:ascii="Century Gothic" w:hAnsi="Century Gothic"/>
          <w:sz w:val="22"/>
          <w:szCs w:val="22"/>
        </w:rPr>
      </w:pPr>
      <w:r>
        <w:rPr>
          <w:rFonts w:ascii="Century Gothic" w:hAnsi="Century Gothic"/>
          <w:sz w:val="22"/>
          <w:szCs w:val="22"/>
        </w:rPr>
        <w:t>LANGUAGE</w:t>
      </w:r>
      <w:r w:rsidRPr="002E68A6">
        <w:rPr>
          <w:rFonts w:ascii="Century Gothic" w:hAnsi="Century Gothic"/>
          <w:sz w:val="22"/>
          <w:szCs w:val="22"/>
        </w:rPr>
        <w:t xml:space="preserve">:  </w:t>
      </w:r>
      <w:r w:rsidR="00AA73A3">
        <w:rPr>
          <w:rFonts w:ascii="Century Gothic" w:hAnsi="Century Gothic"/>
          <w:sz w:val="22"/>
          <w:szCs w:val="22"/>
        </w:rPr>
        <w:t>React JS, Redux</w:t>
      </w:r>
      <w:r w:rsidR="00D679A8">
        <w:rPr>
          <w:rFonts w:ascii="Century Gothic" w:hAnsi="Century Gothic"/>
          <w:sz w:val="22"/>
          <w:szCs w:val="22"/>
        </w:rPr>
        <w:t>,ATG,Weblogic</w:t>
      </w:r>
      <w:r w:rsidR="0052473A">
        <w:rPr>
          <w:rFonts w:ascii="Century Gothic" w:hAnsi="Century Gothic"/>
          <w:sz w:val="22"/>
          <w:szCs w:val="22"/>
        </w:rPr>
        <w:t>,</w:t>
      </w:r>
      <w:r w:rsidR="0052473A" w:rsidRPr="0052473A">
        <w:rPr>
          <w:rFonts w:cs="Times New Roman"/>
        </w:rPr>
        <w:t xml:space="preserve"> </w:t>
      </w:r>
      <w:r w:rsidR="0052473A" w:rsidRPr="0052473A">
        <w:rPr>
          <w:rFonts w:ascii="Century Gothic" w:hAnsi="Century Gothic"/>
          <w:sz w:val="22"/>
          <w:szCs w:val="22"/>
        </w:rPr>
        <w:t>ATG</w:t>
      </w:r>
      <w:r w:rsidR="00EC3EE9">
        <w:rPr>
          <w:rFonts w:ascii="Century Gothic" w:hAnsi="Century Gothic"/>
          <w:sz w:val="22"/>
          <w:szCs w:val="22"/>
        </w:rPr>
        <w:t xml:space="preserve"> </w:t>
      </w:r>
      <w:r w:rsidR="0052473A" w:rsidRPr="0052473A">
        <w:rPr>
          <w:rFonts w:ascii="Century Gothic" w:hAnsi="Century Gothic"/>
          <w:sz w:val="22"/>
          <w:szCs w:val="22"/>
        </w:rPr>
        <w:t>-</w:t>
      </w:r>
      <w:r w:rsidR="00EC3EE9">
        <w:rPr>
          <w:rFonts w:ascii="Century Gothic" w:hAnsi="Century Gothic"/>
          <w:sz w:val="22"/>
          <w:szCs w:val="22"/>
        </w:rPr>
        <w:t xml:space="preserve"> </w:t>
      </w:r>
      <w:r w:rsidR="0052473A" w:rsidRPr="0052473A">
        <w:rPr>
          <w:rFonts w:ascii="Century Gothic" w:hAnsi="Century Gothic"/>
          <w:sz w:val="22"/>
          <w:szCs w:val="22"/>
        </w:rPr>
        <w:t>Endeca Integration</w:t>
      </w:r>
      <w:r w:rsidR="0052473A">
        <w:rPr>
          <w:rFonts w:ascii="Century Gothic" w:hAnsi="Century Gothic"/>
          <w:sz w:val="22"/>
          <w:szCs w:val="22"/>
        </w:rPr>
        <w:t>.</w:t>
      </w:r>
    </w:p>
    <w:p w:rsidR="00C94271" w:rsidRDefault="00C94271" w:rsidP="00C94271">
      <w:pPr>
        <w:widowControl w:val="0"/>
        <w:tabs>
          <w:tab w:val="left" w:pos="360"/>
          <w:tab w:val="left" w:pos="720"/>
        </w:tabs>
        <w:spacing w:after="0" w:line="240" w:lineRule="auto"/>
        <w:ind w:right="73"/>
        <w:jc w:val="both"/>
        <w:rPr>
          <w:rFonts w:ascii="Century Gothic" w:hAnsi="Century Gothic"/>
          <w:sz w:val="22"/>
          <w:szCs w:val="22"/>
        </w:rPr>
      </w:pPr>
      <w:r>
        <w:rPr>
          <w:rFonts w:ascii="Century Gothic" w:hAnsi="Century Gothic"/>
          <w:sz w:val="22"/>
          <w:szCs w:val="22"/>
        </w:rPr>
        <w:t>TOOLS</w:t>
      </w:r>
      <w:r w:rsidRPr="002E68A6">
        <w:rPr>
          <w:rFonts w:ascii="Century Gothic" w:hAnsi="Century Gothic"/>
          <w:sz w:val="22"/>
          <w:szCs w:val="22"/>
        </w:rPr>
        <w:t xml:space="preserve">:  </w:t>
      </w:r>
      <w:r>
        <w:rPr>
          <w:rFonts w:ascii="Century Gothic" w:hAnsi="Century Gothic"/>
          <w:sz w:val="22"/>
          <w:szCs w:val="22"/>
        </w:rPr>
        <w:tab/>
      </w:r>
      <w:r w:rsidR="007E74F8">
        <w:rPr>
          <w:rFonts w:ascii="Century Gothic" w:hAnsi="Century Gothic"/>
          <w:sz w:val="22"/>
          <w:szCs w:val="22"/>
        </w:rPr>
        <w:t>Jira, Bitbucket</w:t>
      </w:r>
    </w:p>
    <w:p w:rsidR="00C94271"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DATABASE:</w:t>
      </w:r>
      <w:r>
        <w:rPr>
          <w:rFonts w:ascii="Century Gothic" w:hAnsi="Century Gothic"/>
          <w:sz w:val="22"/>
          <w:szCs w:val="22"/>
        </w:rPr>
        <w:tab/>
      </w:r>
      <w:r w:rsidR="0052473A">
        <w:rPr>
          <w:rFonts w:ascii="Century Gothic" w:hAnsi="Century Gothic"/>
          <w:sz w:val="22"/>
          <w:szCs w:val="22"/>
        </w:rPr>
        <w:t>Oracle</w:t>
      </w:r>
    </w:p>
    <w:p w:rsidR="00A77B3E" w:rsidRPr="00C60DF9" w:rsidRDefault="005C17D9" w:rsidP="00C94271">
      <w:pPr>
        <w:spacing w:after="100" w:afterAutospacing="1" w:line="240" w:lineRule="auto"/>
        <w:jc w:val="both"/>
        <w:rPr>
          <w:rFonts w:ascii="Century Gothic" w:hAnsi="Century Gothic"/>
          <w:sz w:val="22"/>
          <w:szCs w:val="22"/>
        </w:rPr>
      </w:pPr>
      <w:r>
        <w:rPr>
          <w:rFonts w:ascii="Century Gothic" w:hAnsi="Century Gothic"/>
          <w:sz w:val="22"/>
          <w:szCs w:val="22"/>
        </w:rPr>
        <w:t>Job roles and responsibilities</w:t>
      </w:r>
      <w:r w:rsidR="00314386">
        <w:rPr>
          <w:rFonts w:ascii="Century Gothic" w:hAnsi="Century Gothic"/>
          <w:sz w:val="22"/>
          <w:szCs w:val="22"/>
        </w:rPr>
        <w:t>:</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Analyzed client requirements and transformed them to technical design specifications.</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 xml:space="preserve">Involved in Node and react implementation for </w:t>
      </w:r>
      <w:r w:rsidR="00EC3EE9" w:rsidRPr="0052473A">
        <w:rPr>
          <w:rFonts w:ascii="Century Gothic" w:hAnsi="Century Gothic"/>
          <w:sz w:val="22"/>
          <w:szCs w:val="22"/>
        </w:rPr>
        <w:t>Browse, cart</w:t>
      </w:r>
      <w:r w:rsidRPr="0052473A">
        <w:rPr>
          <w:rFonts w:ascii="Century Gothic" w:hAnsi="Century Gothic"/>
          <w:sz w:val="22"/>
          <w:szCs w:val="22"/>
        </w:rPr>
        <w:t xml:space="preserve"> and checkout modules.</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Designed forms and developed dynamic front-end validation using React.</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Attended daily status meeting with onsite Team. Analyzed requirements at various stages and assisted in delivering the change requests as per schedule.</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lastRenderedPageBreak/>
        <w:t>Fixed all the issues raised by testing team as well as by client. Involved in fixing cross browser issues along with production issues.</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Worked on mobile application for same.</w:t>
      </w:r>
    </w:p>
    <w:p w:rsidR="003E3C4F" w:rsidRDefault="003E3C4F" w:rsidP="003E3C4F">
      <w:pPr>
        <w:widowControl w:val="0"/>
        <w:tabs>
          <w:tab w:val="left" w:pos="840"/>
        </w:tabs>
        <w:spacing w:after="0" w:line="240" w:lineRule="auto"/>
        <w:ind w:left="480" w:right="73"/>
        <w:jc w:val="both"/>
        <w:rPr>
          <w:rFonts w:ascii="Century Gothic" w:hAnsi="Century Gothic"/>
          <w:sz w:val="22"/>
          <w:szCs w:val="22"/>
        </w:rPr>
      </w:pPr>
    </w:p>
    <w:p w:rsidR="00AA73A3" w:rsidRDefault="00AA73A3" w:rsidP="00AA73A3">
      <w:pPr>
        <w:widowControl w:val="0"/>
        <w:tabs>
          <w:tab w:val="left" w:pos="840"/>
        </w:tabs>
        <w:spacing w:after="0" w:line="240" w:lineRule="auto"/>
        <w:ind w:left="480" w:right="73"/>
        <w:jc w:val="both"/>
        <w:rPr>
          <w:rFonts w:ascii="Century Gothic" w:hAnsi="Century Gothic"/>
          <w:sz w:val="22"/>
          <w:szCs w:val="22"/>
        </w:rPr>
      </w:pPr>
      <w:r>
        <w:rPr>
          <w:rFonts w:ascii="Century Gothic" w:hAnsi="Century Gothic"/>
          <w:sz w:val="22"/>
          <w:szCs w:val="22"/>
        </w:rPr>
        <w:t>Url:</w:t>
      </w:r>
      <w:r w:rsidR="0052473A">
        <w:rPr>
          <w:rFonts w:ascii="Century Gothic" w:hAnsi="Century Gothic"/>
          <w:sz w:val="22"/>
          <w:szCs w:val="22"/>
        </w:rPr>
        <w:t>https://www.sodimac.cl</w:t>
      </w:r>
    </w:p>
    <w:p w:rsidR="000A27E0" w:rsidRDefault="000A27E0" w:rsidP="00C94271">
      <w:pPr>
        <w:spacing w:after="100" w:afterAutospacing="1" w:line="240" w:lineRule="auto"/>
        <w:jc w:val="both"/>
        <w:rPr>
          <w:rFonts w:ascii="Century Gothic" w:hAnsi="Century Gothic"/>
          <w:b/>
          <w:sz w:val="22"/>
          <w:szCs w:val="22"/>
        </w:rPr>
      </w:pPr>
    </w:p>
    <w:p w:rsidR="00C94271" w:rsidRDefault="0052473A" w:rsidP="002368EF">
      <w:pPr>
        <w:spacing w:after="0" w:line="240" w:lineRule="auto"/>
        <w:rPr>
          <w:rFonts w:ascii="Century Gothic" w:hAnsi="Century Gothic"/>
          <w:sz w:val="22"/>
          <w:szCs w:val="22"/>
        </w:rPr>
      </w:pPr>
      <w:r>
        <w:rPr>
          <w:rFonts w:ascii="Century Gothic" w:hAnsi="Century Gothic"/>
          <w:b/>
          <w:sz w:val="22"/>
          <w:szCs w:val="22"/>
        </w:rPr>
        <w:t>Toys R Us</w:t>
      </w:r>
      <w:r w:rsidR="00C94271" w:rsidRPr="002E68A6">
        <w:rPr>
          <w:rFonts w:ascii="Century Gothic" w:hAnsi="Century Gothic"/>
          <w:b/>
          <w:sz w:val="22"/>
          <w:szCs w:val="22"/>
        </w:rPr>
        <w:t>:</w:t>
      </w:r>
      <w:r w:rsidR="00C94271" w:rsidRPr="00C60DF9">
        <w:rPr>
          <w:rFonts w:ascii="Century Gothic" w:hAnsi="Century Gothic"/>
          <w:sz w:val="22"/>
          <w:szCs w:val="22"/>
        </w:rPr>
        <w:t xml:space="preserve"> </w:t>
      </w:r>
      <w:r w:rsidR="00AA73A3">
        <w:rPr>
          <w:rFonts w:ascii="Century Gothic" w:hAnsi="Century Gothic"/>
          <w:sz w:val="22"/>
          <w:szCs w:val="22"/>
        </w:rPr>
        <w:t xml:space="preserve">It </w:t>
      </w:r>
      <w:r w:rsidRPr="0052473A">
        <w:rPr>
          <w:rFonts w:ascii="Century Gothic" w:hAnsi="Century Gothic"/>
          <w:sz w:val="22"/>
          <w:szCs w:val="22"/>
        </w:rPr>
        <w:t>Toys“R”Us, Inc. is relentlessly striving to be the best toy and baby products retail company in the world. It has solidified its position by offering a differentiated shopping experience through its family of brands. Today, merchandise is sold in 856 Toys“R”Us and Babies“R”Us stores in the United States, Puerto Rico and Guam, and in more than 755 international stores. With e-commerce sites including Toysrus.com and Babiesrus.com, the company provides shoppers with a broad online selection. In addition, the company is committed to serving its communities as a caring and reputable neighbor.</w:t>
      </w:r>
    </w:p>
    <w:p w:rsidR="002368EF" w:rsidRPr="001767CE" w:rsidRDefault="002368EF" w:rsidP="002368EF">
      <w:pPr>
        <w:spacing w:after="0" w:line="240" w:lineRule="auto"/>
        <w:rPr>
          <w:rFonts w:ascii="Century Gothic" w:hAnsi="Century Gothic"/>
          <w:sz w:val="22"/>
          <w:szCs w:val="22"/>
        </w:rPr>
      </w:pPr>
    </w:p>
    <w:p w:rsidR="00C94271" w:rsidRPr="0052473A" w:rsidRDefault="00C94271" w:rsidP="0052473A">
      <w:pPr>
        <w:rPr>
          <w:rFonts w:cs="Times New Roman"/>
        </w:rPr>
      </w:pPr>
      <w:r w:rsidRPr="002368EF">
        <w:rPr>
          <w:rFonts w:ascii="Century Gothic" w:hAnsi="Century Gothic"/>
          <w:b/>
          <w:sz w:val="22"/>
          <w:szCs w:val="22"/>
        </w:rPr>
        <w:t>LANGUAGE</w:t>
      </w:r>
      <w:r w:rsidRPr="002E68A6">
        <w:rPr>
          <w:rFonts w:ascii="Century Gothic" w:hAnsi="Century Gothic"/>
          <w:sz w:val="22"/>
          <w:szCs w:val="22"/>
        </w:rPr>
        <w:t xml:space="preserve">:  </w:t>
      </w:r>
      <w:r w:rsidR="0052473A" w:rsidRPr="0052473A">
        <w:rPr>
          <w:rFonts w:ascii="Century Gothic" w:hAnsi="Century Gothic"/>
          <w:sz w:val="22"/>
          <w:szCs w:val="22"/>
        </w:rPr>
        <w:t>ATG 11.3, ATG-Endeca Integration, JAVA 1.8, ATG-</w:t>
      </w:r>
      <w:r w:rsidR="00EC3EE9" w:rsidRPr="0052473A">
        <w:rPr>
          <w:rFonts w:ascii="Century Gothic" w:hAnsi="Century Gothic"/>
          <w:sz w:val="22"/>
          <w:szCs w:val="22"/>
        </w:rPr>
        <w:t>BCC, Node</w:t>
      </w:r>
      <w:r w:rsidR="0052473A" w:rsidRPr="0052473A">
        <w:rPr>
          <w:rFonts w:ascii="Century Gothic" w:hAnsi="Century Gothic"/>
          <w:sz w:val="22"/>
          <w:szCs w:val="22"/>
        </w:rPr>
        <w:t>,React,Javascript,Jquery.</w:t>
      </w:r>
    </w:p>
    <w:p w:rsidR="00C94271" w:rsidRDefault="00C94271" w:rsidP="00C94271">
      <w:pPr>
        <w:widowControl w:val="0"/>
        <w:tabs>
          <w:tab w:val="left" w:pos="360"/>
          <w:tab w:val="left" w:pos="720"/>
        </w:tabs>
        <w:spacing w:after="0" w:line="240" w:lineRule="auto"/>
        <w:ind w:right="73"/>
        <w:jc w:val="both"/>
        <w:rPr>
          <w:rFonts w:ascii="Century Gothic" w:hAnsi="Century Gothic"/>
          <w:sz w:val="22"/>
          <w:szCs w:val="22"/>
        </w:rPr>
      </w:pPr>
      <w:r w:rsidRPr="002368EF">
        <w:rPr>
          <w:rFonts w:ascii="Century Gothic" w:hAnsi="Century Gothic"/>
          <w:b/>
          <w:sz w:val="22"/>
          <w:szCs w:val="22"/>
        </w:rPr>
        <w:t>TOOLS</w:t>
      </w:r>
      <w:r w:rsidR="002368EF">
        <w:rPr>
          <w:rFonts w:ascii="Century Gothic" w:hAnsi="Century Gothic"/>
          <w:sz w:val="22"/>
          <w:szCs w:val="22"/>
        </w:rPr>
        <w:tab/>
      </w:r>
      <w:r w:rsidR="002368EF">
        <w:rPr>
          <w:rFonts w:ascii="Century Gothic" w:hAnsi="Century Gothic"/>
          <w:sz w:val="22"/>
          <w:szCs w:val="22"/>
        </w:rPr>
        <w:tab/>
      </w:r>
      <w:r w:rsidRPr="002E68A6">
        <w:rPr>
          <w:rFonts w:ascii="Century Gothic" w:hAnsi="Century Gothic"/>
          <w:sz w:val="22"/>
          <w:szCs w:val="22"/>
        </w:rPr>
        <w:t xml:space="preserve">:  </w:t>
      </w:r>
      <w:r>
        <w:rPr>
          <w:rFonts w:ascii="Century Gothic" w:hAnsi="Century Gothic"/>
          <w:sz w:val="22"/>
          <w:szCs w:val="22"/>
        </w:rPr>
        <w:tab/>
      </w:r>
      <w:r w:rsidR="00A236C3">
        <w:rPr>
          <w:rFonts w:ascii="Century Gothic" w:hAnsi="Century Gothic"/>
          <w:sz w:val="22"/>
          <w:szCs w:val="22"/>
        </w:rPr>
        <w:t>Jira, Bitbucket</w:t>
      </w:r>
    </w:p>
    <w:p w:rsidR="00C94271" w:rsidRDefault="00C94271" w:rsidP="00C94271">
      <w:pPr>
        <w:spacing w:after="100" w:afterAutospacing="1" w:line="240" w:lineRule="auto"/>
        <w:jc w:val="both"/>
        <w:rPr>
          <w:rFonts w:ascii="Century Gothic" w:hAnsi="Century Gothic"/>
          <w:sz w:val="22"/>
          <w:szCs w:val="22"/>
        </w:rPr>
      </w:pPr>
      <w:r w:rsidRPr="002368EF">
        <w:rPr>
          <w:rFonts w:ascii="Century Gothic" w:hAnsi="Century Gothic"/>
          <w:b/>
          <w:sz w:val="22"/>
          <w:szCs w:val="22"/>
        </w:rPr>
        <w:t>DATABASE</w:t>
      </w:r>
      <w:r w:rsidR="002368EF">
        <w:rPr>
          <w:rFonts w:ascii="Century Gothic" w:hAnsi="Century Gothic"/>
          <w:sz w:val="22"/>
          <w:szCs w:val="22"/>
        </w:rPr>
        <w:tab/>
      </w:r>
      <w:r>
        <w:rPr>
          <w:rFonts w:ascii="Century Gothic" w:hAnsi="Century Gothic"/>
          <w:sz w:val="22"/>
          <w:szCs w:val="22"/>
        </w:rPr>
        <w:t>:</w:t>
      </w:r>
      <w:r>
        <w:rPr>
          <w:rFonts w:ascii="Century Gothic" w:hAnsi="Century Gothic"/>
          <w:sz w:val="22"/>
          <w:szCs w:val="22"/>
        </w:rPr>
        <w:tab/>
      </w:r>
      <w:r w:rsidR="0052473A">
        <w:rPr>
          <w:rFonts w:ascii="Century Gothic" w:hAnsi="Century Gothic"/>
          <w:sz w:val="22"/>
          <w:szCs w:val="22"/>
        </w:rPr>
        <w:t>Oracle</w:t>
      </w:r>
    </w:p>
    <w:p w:rsidR="00C94271" w:rsidRPr="002368EF" w:rsidRDefault="00C94271" w:rsidP="00C94271">
      <w:pPr>
        <w:spacing w:after="100" w:afterAutospacing="1" w:line="240" w:lineRule="auto"/>
        <w:jc w:val="both"/>
        <w:rPr>
          <w:rFonts w:ascii="Century Gothic" w:hAnsi="Century Gothic"/>
          <w:b/>
          <w:sz w:val="22"/>
          <w:szCs w:val="22"/>
        </w:rPr>
      </w:pPr>
      <w:r w:rsidRPr="002368EF">
        <w:rPr>
          <w:rFonts w:ascii="Century Gothic" w:hAnsi="Century Gothic"/>
          <w:b/>
          <w:sz w:val="22"/>
          <w:szCs w:val="22"/>
        </w:rPr>
        <w:t xml:space="preserve">Job roles and responsibilities: </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Analyzed client requirements and transformed them to technical design specifications.</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Involved in Node and react implementation for cart and checkout modules.</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Designed forms and developed dynamic front-end validation using React.</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Attended weekly status meeting with Team. Analyzed requirements at various stages and assisted in delivering the change requests as per schedule.</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Fixed all the issues raised by testing team as well as by client. Involved in fixing cross browser issues along with production issues.</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Developed AJAX functionalities using JQUERY and JavaScript.</w:t>
      </w:r>
    </w:p>
    <w:p w:rsidR="0052473A" w:rsidRPr="0052473A"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Worked on mobile application for same.</w:t>
      </w:r>
    </w:p>
    <w:p w:rsidR="003E3C4F" w:rsidRDefault="0052473A" w:rsidP="0052473A">
      <w:pPr>
        <w:numPr>
          <w:ilvl w:val="0"/>
          <w:numId w:val="18"/>
        </w:numPr>
        <w:spacing w:after="0" w:line="240" w:lineRule="auto"/>
        <w:rPr>
          <w:rFonts w:ascii="Century Gothic" w:hAnsi="Century Gothic"/>
          <w:sz w:val="22"/>
          <w:szCs w:val="22"/>
        </w:rPr>
      </w:pPr>
      <w:r w:rsidRPr="0052473A">
        <w:rPr>
          <w:rFonts w:ascii="Century Gothic" w:hAnsi="Century Gothic"/>
          <w:sz w:val="22"/>
          <w:szCs w:val="22"/>
        </w:rPr>
        <w:t xml:space="preserve">Worked on content administration and </w:t>
      </w:r>
      <w:r w:rsidR="00EC3EE9" w:rsidRPr="0052473A">
        <w:rPr>
          <w:rFonts w:ascii="Century Gothic" w:hAnsi="Century Gothic"/>
          <w:sz w:val="22"/>
          <w:szCs w:val="22"/>
        </w:rPr>
        <w:t>targets</w:t>
      </w:r>
      <w:r w:rsidRPr="0052473A">
        <w:rPr>
          <w:rFonts w:ascii="Century Gothic" w:hAnsi="Century Gothic"/>
          <w:sz w:val="22"/>
          <w:szCs w:val="22"/>
        </w:rPr>
        <w:t>.</w:t>
      </w:r>
    </w:p>
    <w:p w:rsidR="002368EF" w:rsidRDefault="002368EF" w:rsidP="002368EF">
      <w:pPr>
        <w:spacing w:after="0" w:line="240" w:lineRule="auto"/>
        <w:ind w:left="720"/>
        <w:rPr>
          <w:rFonts w:ascii="Century Gothic" w:hAnsi="Century Gothic"/>
          <w:sz w:val="22"/>
          <w:szCs w:val="22"/>
        </w:rPr>
      </w:pPr>
    </w:p>
    <w:p w:rsidR="003E3C4F" w:rsidRDefault="003E3C4F" w:rsidP="003E3C4F">
      <w:pPr>
        <w:widowControl w:val="0"/>
        <w:tabs>
          <w:tab w:val="left" w:pos="840"/>
        </w:tabs>
        <w:spacing w:after="0" w:line="240" w:lineRule="auto"/>
        <w:ind w:right="73"/>
        <w:jc w:val="both"/>
        <w:rPr>
          <w:rFonts w:ascii="Century Gothic" w:hAnsi="Century Gothic"/>
          <w:sz w:val="22"/>
          <w:szCs w:val="22"/>
        </w:rPr>
      </w:pPr>
      <w:r>
        <w:rPr>
          <w:rFonts w:ascii="Century Gothic" w:hAnsi="Century Gothic"/>
          <w:sz w:val="22"/>
          <w:szCs w:val="22"/>
        </w:rPr>
        <w:t xml:space="preserve">Url: </w:t>
      </w:r>
      <w:hyperlink r:id="rId9" w:history="1">
        <w:r w:rsidRPr="00920886">
          <w:rPr>
            <w:rStyle w:val="Hyperlink"/>
            <w:rFonts w:ascii="Century Gothic" w:hAnsi="Century Gothic" w:cs="Garamond"/>
            <w:sz w:val="22"/>
            <w:szCs w:val="22"/>
          </w:rPr>
          <w:t>https://</w:t>
        </w:r>
        <w:r w:rsidR="0052473A">
          <w:rPr>
            <w:rStyle w:val="Hyperlink"/>
            <w:rFonts w:ascii="Century Gothic" w:hAnsi="Century Gothic" w:cs="Garamond"/>
            <w:sz w:val="22"/>
            <w:szCs w:val="22"/>
          </w:rPr>
          <w:t>toysrus</w:t>
        </w:r>
        <w:r w:rsidRPr="00920886">
          <w:rPr>
            <w:rStyle w:val="Hyperlink"/>
            <w:rFonts w:ascii="Century Gothic" w:hAnsi="Century Gothic" w:cs="Garamond"/>
            <w:sz w:val="22"/>
            <w:szCs w:val="22"/>
          </w:rPr>
          <w:t>.com/</w:t>
        </w:r>
      </w:hyperlink>
    </w:p>
    <w:p w:rsidR="00A236C3" w:rsidRDefault="00A236C3" w:rsidP="00995314">
      <w:pPr>
        <w:spacing w:after="100" w:afterAutospacing="1" w:line="240" w:lineRule="auto"/>
        <w:jc w:val="both"/>
        <w:rPr>
          <w:rFonts w:ascii="Century Gothic" w:hAnsi="Century Gothic"/>
          <w:i/>
          <w:color w:val="3366FF"/>
          <w:sz w:val="22"/>
          <w:szCs w:val="22"/>
        </w:rPr>
      </w:pPr>
      <w:bookmarkStart w:id="2" w:name="h.tyjcwt"/>
      <w:bookmarkEnd w:id="2"/>
    </w:p>
    <w:p w:rsidR="005F02D2" w:rsidRDefault="0052473A" w:rsidP="00EC3EE9">
      <w:pPr>
        <w:spacing w:after="0" w:line="240" w:lineRule="auto"/>
        <w:jc w:val="both"/>
        <w:rPr>
          <w:rFonts w:ascii="Century Gothic" w:hAnsi="Century Gothic"/>
          <w:sz w:val="22"/>
          <w:szCs w:val="22"/>
        </w:rPr>
      </w:pPr>
      <w:r>
        <w:rPr>
          <w:rFonts w:ascii="Century Gothic" w:hAnsi="Century Gothic"/>
          <w:b/>
          <w:sz w:val="22"/>
          <w:szCs w:val="22"/>
        </w:rPr>
        <w:t>Mr</w:t>
      </w:r>
      <w:r w:rsidR="00EC3EE9">
        <w:rPr>
          <w:rFonts w:ascii="Century Gothic" w:hAnsi="Century Gothic"/>
          <w:b/>
          <w:sz w:val="22"/>
          <w:szCs w:val="22"/>
        </w:rPr>
        <w:t xml:space="preserve"> </w:t>
      </w:r>
      <w:r>
        <w:rPr>
          <w:rFonts w:ascii="Century Gothic" w:hAnsi="Century Gothic"/>
          <w:b/>
          <w:sz w:val="22"/>
          <w:szCs w:val="22"/>
        </w:rPr>
        <w:t>Price</w:t>
      </w:r>
      <w:r w:rsidR="00995314" w:rsidRPr="002E68A6">
        <w:rPr>
          <w:rFonts w:ascii="Century Gothic" w:hAnsi="Century Gothic"/>
          <w:b/>
          <w:sz w:val="22"/>
          <w:szCs w:val="22"/>
        </w:rPr>
        <w:t>:</w:t>
      </w:r>
      <w:r w:rsidR="00995314" w:rsidRPr="00C60DF9">
        <w:rPr>
          <w:rFonts w:ascii="Century Gothic" w:hAnsi="Century Gothic"/>
          <w:sz w:val="22"/>
          <w:szCs w:val="22"/>
        </w:rPr>
        <w:t xml:space="preserve"> </w:t>
      </w:r>
      <w:r w:rsidRPr="0052473A">
        <w:rPr>
          <w:rFonts w:ascii="Century Gothic" w:hAnsi="Century Gothic"/>
          <w:sz w:val="22"/>
          <w:szCs w:val="22"/>
        </w:rPr>
        <w:t xml:space="preserve">Mr. Price is an E-Commerce web site and it is developed using Oracle ATG </w:t>
      </w:r>
      <w:r w:rsidR="00EC3EE9" w:rsidRPr="0052473A">
        <w:rPr>
          <w:rFonts w:ascii="Century Gothic" w:hAnsi="Century Gothic"/>
          <w:sz w:val="22"/>
          <w:szCs w:val="22"/>
        </w:rPr>
        <w:t>Framework. It</w:t>
      </w:r>
      <w:r w:rsidRPr="0052473A">
        <w:rPr>
          <w:rFonts w:ascii="Century Gothic" w:hAnsi="Century Gothic"/>
          <w:sz w:val="22"/>
          <w:szCs w:val="22"/>
        </w:rPr>
        <w:t xml:space="preserve"> engaged in fashion lifestyle retail and financial services businesses mainly in South Africa, and operating in 16 other countries. The company retails clothing, jewelry, accessories, sporting and outdoor apparel and equipment, cosmetics, and homeware and furniture primarily as a credit retailer to the middle-income group. It operates through four divisions: MRP </w:t>
      </w:r>
      <w:r w:rsidR="00EC3EE9" w:rsidRPr="0052473A">
        <w:rPr>
          <w:rFonts w:ascii="Century Gothic" w:hAnsi="Century Gothic"/>
          <w:sz w:val="22"/>
          <w:szCs w:val="22"/>
        </w:rPr>
        <w:t>Apparel,</w:t>
      </w:r>
      <w:r w:rsidRPr="0052473A">
        <w:rPr>
          <w:rFonts w:ascii="Century Gothic" w:hAnsi="Century Gothic"/>
          <w:sz w:val="22"/>
          <w:szCs w:val="22"/>
        </w:rPr>
        <w:t xml:space="preserve"> MRP Home, MRPSport, and Sheetstreet.</w:t>
      </w:r>
      <w:r w:rsidR="00EC3EE9">
        <w:rPr>
          <w:rFonts w:ascii="Century Gothic" w:hAnsi="Century Gothic"/>
          <w:sz w:val="22"/>
          <w:szCs w:val="22"/>
        </w:rPr>
        <w:t xml:space="preserve"> </w:t>
      </w:r>
      <w:r w:rsidRPr="005F02D2">
        <w:rPr>
          <w:rFonts w:ascii="Century Gothic" w:hAnsi="Century Gothic"/>
          <w:sz w:val="22"/>
          <w:szCs w:val="22"/>
        </w:rPr>
        <w:t>The company also manages financial service products, such as Club and associated magazines, and insurance products. Account Management, Browse &amp; Shop, Search, Shopping Cart and Checkout are major modules.</w:t>
      </w:r>
    </w:p>
    <w:p w:rsidR="002368EF" w:rsidRDefault="002368EF" w:rsidP="00EC3EE9">
      <w:pPr>
        <w:spacing w:after="0" w:line="240" w:lineRule="auto"/>
        <w:jc w:val="both"/>
        <w:rPr>
          <w:rFonts w:ascii="Century Gothic" w:hAnsi="Century Gothic"/>
          <w:sz w:val="22"/>
          <w:szCs w:val="22"/>
        </w:rPr>
      </w:pPr>
    </w:p>
    <w:p w:rsidR="002368EF" w:rsidRDefault="002368EF" w:rsidP="00EC3EE9">
      <w:pPr>
        <w:spacing w:after="0" w:line="240" w:lineRule="auto"/>
        <w:jc w:val="both"/>
        <w:rPr>
          <w:rFonts w:ascii="Century Gothic" w:hAnsi="Century Gothic"/>
          <w:sz w:val="22"/>
          <w:szCs w:val="22"/>
        </w:rPr>
      </w:pPr>
    </w:p>
    <w:p w:rsidR="005F02D2" w:rsidRPr="00EC3EE9" w:rsidRDefault="00995314" w:rsidP="00EC3EE9">
      <w:pPr>
        <w:spacing w:after="0" w:line="240" w:lineRule="auto"/>
        <w:ind w:firstLine="360"/>
        <w:rPr>
          <w:rFonts w:ascii="Century Gothic" w:hAnsi="Century Gothic"/>
          <w:sz w:val="22"/>
          <w:szCs w:val="22"/>
        </w:rPr>
      </w:pPr>
      <w:r w:rsidRPr="00EC3EE9">
        <w:rPr>
          <w:rFonts w:ascii="Century Gothic" w:hAnsi="Century Gothic"/>
          <w:b/>
          <w:sz w:val="22"/>
          <w:szCs w:val="22"/>
        </w:rPr>
        <w:lastRenderedPageBreak/>
        <w:t>LANGUAGE</w:t>
      </w:r>
      <w:r w:rsidR="00EC3EE9">
        <w:rPr>
          <w:rFonts w:ascii="Century Gothic" w:hAnsi="Century Gothic"/>
          <w:sz w:val="22"/>
          <w:szCs w:val="22"/>
        </w:rPr>
        <w:tab/>
      </w:r>
      <w:r w:rsidRPr="00EC3EE9">
        <w:rPr>
          <w:rFonts w:ascii="Century Gothic" w:hAnsi="Century Gothic"/>
          <w:sz w:val="22"/>
          <w:szCs w:val="22"/>
        </w:rPr>
        <w:t xml:space="preserve">:  </w:t>
      </w:r>
      <w:r w:rsidR="005F02D2" w:rsidRPr="00EC3EE9">
        <w:rPr>
          <w:rFonts w:ascii="Century Gothic" w:hAnsi="Century Gothic"/>
          <w:sz w:val="22"/>
          <w:szCs w:val="22"/>
        </w:rPr>
        <w:t>Java, Frame Work (ATG 11.2), Ant 1.7.1, Windows, Linux.</w:t>
      </w:r>
    </w:p>
    <w:p w:rsidR="00995314" w:rsidRPr="00EC3EE9" w:rsidRDefault="00995314" w:rsidP="00EC3EE9">
      <w:pPr>
        <w:spacing w:after="0" w:line="240" w:lineRule="auto"/>
        <w:ind w:firstLine="360"/>
        <w:rPr>
          <w:rFonts w:ascii="Century Gothic" w:hAnsi="Century Gothic"/>
          <w:sz w:val="22"/>
          <w:szCs w:val="22"/>
        </w:rPr>
      </w:pPr>
      <w:r w:rsidRPr="00EC3EE9">
        <w:rPr>
          <w:rFonts w:ascii="Century Gothic" w:hAnsi="Century Gothic"/>
          <w:b/>
          <w:sz w:val="22"/>
          <w:szCs w:val="22"/>
        </w:rPr>
        <w:t>TOOLS</w:t>
      </w:r>
      <w:r w:rsidR="00EC3EE9">
        <w:rPr>
          <w:rFonts w:ascii="Century Gothic" w:hAnsi="Century Gothic"/>
          <w:sz w:val="22"/>
          <w:szCs w:val="22"/>
        </w:rPr>
        <w:tab/>
      </w:r>
      <w:r w:rsidR="00EC3EE9">
        <w:rPr>
          <w:rFonts w:ascii="Century Gothic" w:hAnsi="Century Gothic"/>
          <w:sz w:val="22"/>
          <w:szCs w:val="22"/>
        </w:rPr>
        <w:tab/>
      </w:r>
      <w:r w:rsidRPr="00EC3EE9">
        <w:rPr>
          <w:rFonts w:ascii="Century Gothic" w:hAnsi="Century Gothic"/>
          <w:sz w:val="22"/>
          <w:szCs w:val="22"/>
        </w:rPr>
        <w:t xml:space="preserve">:  </w:t>
      </w:r>
      <w:r w:rsidR="003E3C4F" w:rsidRPr="00EC3EE9">
        <w:rPr>
          <w:rFonts w:ascii="Century Gothic" w:hAnsi="Century Gothic"/>
          <w:sz w:val="22"/>
          <w:szCs w:val="22"/>
        </w:rPr>
        <w:t>Jira, Bitbucket</w:t>
      </w:r>
    </w:p>
    <w:p w:rsidR="00995314" w:rsidRDefault="00995314" w:rsidP="00EC3EE9">
      <w:pPr>
        <w:spacing w:after="0" w:line="240" w:lineRule="auto"/>
        <w:ind w:firstLine="360"/>
        <w:rPr>
          <w:rFonts w:ascii="Century Gothic" w:hAnsi="Century Gothic"/>
          <w:sz w:val="22"/>
          <w:szCs w:val="22"/>
        </w:rPr>
      </w:pPr>
      <w:r w:rsidRPr="00EC3EE9">
        <w:rPr>
          <w:rFonts w:ascii="Century Gothic" w:hAnsi="Century Gothic"/>
          <w:b/>
          <w:sz w:val="22"/>
          <w:szCs w:val="22"/>
        </w:rPr>
        <w:t>DATABASE</w:t>
      </w:r>
      <w:r w:rsidR="00EC3EE9">
        <w:rPr>
          <w:rFonts w:ascii="Century Gothic" w:hAnsi="Century Gothic"/>
          <w:sz w:val="22"/>
          <w:szCs w:val="22"/>
        </w:rPr>
        <w:tab/>
        <w:t xml:space="preserve">:  </w:t>
      </w:r>
      <w:r w:rsidR="005F02D2" w:rsidRPr="00EC3EE9">
        <w:rPr>
          <w:rFonts w:ascii="Century Gothic" w:hAnsi="Century Gothic"/>
          <w:sz w:val="22"/>
          <w:szCs w:val="22"/>
        </w:rPr>
        <w:t>Oracle</w:t>
      </w:r>
    </w:p>
    <w:p w:rsidR="00EC3EE9" w:rsidRPr="00EC3EE9" w:rsidRDefault="00EC3EE9" w:rsidP="00EC3EE9">
      <w:pPr>
        <w:spacing w:after="0" w:line="240" w:lineRule="auto"/>
        <w:ind w:firstLine="360"/>
        <w:rPr>
          <w:rFonts w:ascii="Century Gothic" w:hAnsi="Century Gothic"/>
          <w:sz w:val="22"/>
          <w:szCs w:val="22"/>
        </w:rPr>
      </w:pPr>
    </w:p>
    <w:p w:rsidR="00995314" w:rsidRPr="00EC3EE9" w:rsidRDefault="00995314" w:rsidP="00995314">
      <w:pPr>
        <w:spacing w:after="100" w:afterAutospacing="1" w:line="240" w:lineRule="auto"/>
        <w:jc w:val="both"/>
        <w:rPr>
          <w:rFonts w:ascii="Century Gothic" w:hAnsi="Century Gothic"/>
          <w:b/>
          <w:sz w:val="22"/>
          <w:szCs w:val="22"/>
        </w:rPr>
      </w:pPr>
      <w:r w:rsidRPr="00EC3EE9">
        <w:rPr>
          <w:rFonts w:ascii="Century Gothic" w:hAnsi="Century Gothic"/>
          <w:b/>
          <w:sz w:val="22"/>
          <w:szCs w:val="22"/>
        </w:rPr>
        <w:t xml:space="preserve">Job roles and responsibilities: </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Analyzed client requirements and transformed them to technical design specifications</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Using the concept of Responsive Web design to design their web application.</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Designed forms and developed dynamic front-end validation using JavaScript.</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Attended weekly status meeting with Team. Analyzed requirements at various stages and assisted in delivering the change requests as per schedule.</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Fixed all the issues raised by testing team as well as by client. Involved in fixing cross browser issues along with production issues.</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Developed AJAX functionalities using JQUERY and JavaScript.</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Worked on mobile application for same.</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Worked on content administration and targeters.</w:t>
      </w:r>
    </w:p>
    <w:p w:rsidR="00995314" w:rsidRDefault="00995314" w:rsidP="00995314">
      <w:pPr>
        <w:widowControl w:val="0"/>
        <w:tabs>
          <w:tab w:val="left" w:pos="840"/>
        </w:tabs>
        <w:spacing w:after="0" w:line="240" w:lineRule="auto"/>
        <w:ind w:right="73"/>
        <w:jc w:val="both"/>
        <w:rPr>
          <w:rFonts w:ascii="Century Gothic" w:hAnsi="Century Gothic"/>
          <w:sz w:val="22"/>
          <w:szCs w:val="22"/>
        </w:rPr>
      </w:pPr>
    </w:p>
    <w:p w:rsidR="003E3C4F" w:rsidRDefault="003E3C4F" w:rsidP="00995314">
      <w:pPr>
        <w:widowControl w:val="0"/>
        <w:tabs>
          <w:tab w:val="left" w:pos="840"/>
        </w:tabs>
        <w:spacing w:after="0" w:line="240" w:lineRule="auto"/>
        <w:ind w:right="73"/>
        <w:jc w:val="both"/>
        <w:rPr>
          <w:rFonts w:ascii="Century Gothic" w:hAnsi="Century Gothic"/>
          <w:sz w:val="22"/>
          <w:szCs w:val="22"/>
        </w:rPr>
      </w:pPr>
      <w:r>
        <w:rPr>
          <w:rFonts w:ascii="Century Gothic" w:hAnsi="Century Gothic"/>
          <w:sz w:val="22"/>
          <w:szCs w:val="22"/>
        </w:rPr>
        <w:t xml:space="preserve">URL:  </w:t>
      </w:r>
      <w:hyperlink r:id="rId10" w:history="1">
        <w:r w:rsidRPr="00920886">
          <w:rPr>
            <w:rStyle w:val="Hyperlink"/>
            <w:rFonts w:ascii="Century Gothic" w:hAnsi="Century Gothic" w:cs="Garamond"/>
            <w:sz w:val="22"/>
            <w:szCs w:val="22"/>
          </w:rPr>
          <w:t>https://</w:t>
        </w:r>
        <w:r w:rsidR="005F02D2">
          <w:rPr>
            <w:rStyle w:val="Hyperlink"/>
            <w:rFonts w:ascii="Century Gothic" w:hAnsi="Century Gothic" w:cs="Garamond"/>
            <w:sz w:val="22"/>
            <w:szCs w:val="22"/>
          </w:rPr>
          <w:t>mrp</w:t>
        </w:r>
        <w:r w:rsidRPr="00920886">
          <w:rPr>
            <w:rStyle w:val="Hyperlink"/>
            <w:rFonts w:ascii="Century Gothic" w:hAnsi="Century Gothic" w:cs="Garamond"/>
            <w:sz w:val="22"/>
            <w:szCs w:val="22"/>
          </w:rPr>
          <w:t>.com/</w:t>
        </w:r>
      </w:hyperlink>
    </w:p>
    <w:p w:rsidR="003E3C4F" w:rsidRDefault="003E3C4F" w:rsidP="00995314">
      <w:pPr>
        <w:widowControl w:val="0"/>
        <w:tabs>
          <w:tab w:val="left" w:pos="840"/>
        </w:tabs>
        <w:spacing w:after="0" w:line="240" w:lineRule="auto"/>
        <w:ind w:right="73"/>
        <w:jc w:val="both"/>
        <w:rPr>
          <w:rFonts w:ascii="Century Gothic" w:hAnsi="Century Gothic"/>
          <w:sz w:val="22"/>
          <w:szCs w:val="22"/>
        </w:rPr>
      </w:pPr>
    </w:p>
    <w:p w:rsidR="003E3C4F" w:rsidRDefault="003E3C4F" w:rsidP="00995314">
      <w:pPr>
        <w:widowControl w:val="0"/>
        <w:tabs>
          <w:tab w:val="left" w:pos="840"/>
        </w:tabs>
        <w:spacing w:after="0" w:line="240" w:lineRule="auto"/>
        <w:ind w:right="73"/>
        <w:jc w:val="both"/>
        <w:rPr>
          <w:rFonts w:ascii="Century Gothic" w:hAnsi="Century Gothic"/>
          <w:sz w:val="22"/>
          <w:szCs w:val="22"/>
        </w:rPr>
      </w:pPr>
    </w:p>
    <w:p w:rsidR="003E3C4F" w:rsidRDefault="003E3C4F" w:rsidP="00995314">
      <w:pPr>
        <w:widowControl w:val="0"/>
        <w:tabs>
          <w:tab w:val="left" w:pos="840"/>
        </w:tabs>
        <w:spacing w:after="0" w:line="240" w:lineRule="auto"/>
        <w:ind w:right="73"/>
        <w:jc w:val="both"/>
        <w:rPr>
          <w:rFonts w:ascii="Century Gothic" w:hAnsi="Century Gothic"/>
          <w:sz w:val="22"/>
          <w:szCs w:val="22"/>
        </w:rPr>
      </w:pPr>
    </w:p>
    <w:p w:rsidR="003E3C4F" w:rsidRDefault="005F02D2" w:rsidP="003E3C4F">
      <w:pPr>
        <w:spacing w:after="100" w:afterAutospacing="1" w:line="240" w:lineRule="auto"/>
        <w:jc w:val="both"/>
        <w:rPr>
          <w:rFonts w:ascii="Century Gothic" w:hAnsi="Century Gothic"/>
          <w:sz w:val="22"/>
          <w:szCs w:val="22"/>
        </w:rPr>
      </w:pPr>
      <w:r>
        <w:rPr>
          <w:rFonts w:ascii="Century Gothic" w:hAnsi="Century Gothic"/>
          <w:b/>
          <w:sz w:val="22"/>
          <w:szCs w:val="22"/>
        </w:rPr>
        <w:t>TFG</w:t>
      </w:r>
      <w:r w:rsidR="003E3C4F" w:rsidRPr="002E68A6">
        <w:rPr>
          <w:rFonts w:ascii="Century Gothic" w:hAnsi="Century Gothic"/>
          <w:b/>
          <w:sz w:val="22"/>
          <w:szCs w:val="22"/>
        </w:rPr>
        <w:t>:</w:t>
      </w:r>
      <w:r w:rsidR="003E3C4F" w:rsidRPr="00C60DF9">
        <w:rPr>
          <w:rFonts w:ascii="Century Gothic" w:hAnsi="Century Gothic"/>
          <w:sz w:val="22"/>
          <w:szCs w:val="22"/>
        </w:rPr>
        <w:t xml:space="preserve"> </w:t>
      </w:r>
      <w:r w:rsidRPr="005F02D2">
        <w:rPr>
          <w:rFonts w:ascii="Century Gothic" w:hAnsi="Century Gothic"/>
          <w:sz w:val="22"/>
          <w:szCs w:val="22"/>
        </w:rPr>
        <w:t>The Foschini Group Limited, an investment holding company, engages in fashion lifestyle retail and financial services businesses in South Africa, Namibia, Botswana, Zambia, Swaziland, Nigeria, and Lesotho. It operates through four divisions: Retail Trading, TFG Financial Services, Central and Shared Services, and RCS Group. The company retails clothing, jewelry, accessories, sporting and outdoor apparel and equipment, cellular goods and services, cosmetics, and homeware and furniture primarily as a credit retailer to the middle-income group. The company also manages in-store credit card programmers, as well as handles financial service products, such as Club and associated magazines, and insurance products. In addition, it provides consumer financial products and services to retailers and customers.</w:t>
      </w:r>
    </w:p>
    <w:p w:rsidR="005F02D2" w:rsidRPr="00EC3EE9" w:rsidRDefault="003E3C4F" w:rsidP="00EC3EE9">
      <w:pPr>
        <w:spacing w:after="0" w:line="240" w:lineRule="auto"/>
        <w:ind w:firstLine="360"/>
        <w:rPr>
          <w:rFonts w:ascii="Century Gothic" w:hAnsi="Century Gothic"/>
          <w:sz w:val="22"/>
          <w:szCs w:val="22"/>
        </w:rPr>
      </w:pPr>
      <w:r w:rsidRPr="00EC3EE9">
        <w:rPr>
          <w:rFonts w:ascii="Century Gothic" w:hAnsi="Century Gothic"/>
          <w:b/>
          <w:sz w:val="22"/>
          <w:szCs w:val="22"/>
        </w:rPr>
        <w:t>LANGUAGE</w:t>
      </w:r>
      <w:r w:rsidRPr="002E68A6">
        <w:rPr>
          <w:rFonts w:ascii="Century Gothic" w:hAnsi="Century Gothic"/>
          <w:sz w:val="22"/>
          <w:szCs w:val="22"/>
        </w:rPr>
        <w:t xml:space="preserve">:  </w:t>
      </w:r>
      <w:r>
        <w:rPr>
          <w:rFonts w:ascii="Century Gothic" w:hAnsi="Century Gothic"/>
          <w:sz w:val="22"/>
          <w:szCs w:val="22"/>
        </w:rPr>
        <w:t>HTML</w:t>
      </w:r>
      <w:r w:rsidR="005F02D2" w:rsidRPr="005F02D2">
        <w:rPr>
          <w:rFonts w:ascii="Century Gothic" w:hAnsi="Century Gothic"/>
          <w:sz w:val="22"/>
          <w:szCs w:val="22"/>
        </w:rPr>
        <w:t xml:space="preserve"> Java, Frame Work (ATG 10.0.2), Ant 1.7.1, Windows, Linux</w:t>
      </w:r>
      <w:r w:rsidR="005F02D2" w:rsidRPr="00EC3EE9">
        <w:rPr>
          <w:rFonts w:ascii="Century Gothic" w:hAnsi="Century Gothic"/>
          <w:sz w:val="22"/>
          <w:szCs w:val="22"/>
        </w:rPr>
        <w:t>.</w:t>
      </w:r>
    </w:p>
    <w:p w:rsidR="003E3C4F" w:rsidRPr="00EC3EE9" w:rsidRDefault="003E3C4F" w:rsidP="00EC3EE9">
      <w:pPr>
        <w:spacing w:after="0" w:line="240" w:lineRule="auto"/>
        <w:ind w:left="360"/>
        <w:rPr>
          <w:rFonts w:ascii="Century Gothic" w:hAnsi="Century Gothic"/>
          <w:sz w:val="22"/>
          <w:szCs w:val="22"/>
        </w:rPr>
      </w:pPr>
      <w:r w:rsidRPr="00EC3EE9">
        <w:rPr>
          <w:rFonts w:ascii="Century Gothic" w:hAnsi="Century Gothic"/>
          <w:b/>
          <w:sz w:val="22"/>
          <w:szCs w:val="22"/>
        </w:rPr>
        <w:t>TOOLS</w:t>
      </w:r>
      <w:r w:rsidRPr="002E68A6">
        <w:rPr>
          <w:rFonts w:ascii="Century Gothic" w:hAnsi="Century Gothic"/>
          <w:sz w:val="22"/>
          <w:szCs w:val="22"/>
        </w:rPr>
        <w:t xml:space="preserve">:  </w:t>
      </w:r>
      <w:r>
        <w:rPr>
          <w:rFonts w:ascii="Century Gothic" w:hAnsi="Century Gothic"/>
          <w:sz w:val="22"/>
          <w:szCs w:val="22"/>
        </w:rPr>
        <w:tab/>
        <w:t>Jira, Bitbucket</w:t>
      </w:r>
    </w:p>
    <w:p w:rsidR="003E3C4F" w:rsidRDefault="003E3C4F" w:rsidP="00EC3EE9">
      <w:pPr>
        <w:spacing w:after="0" w:line="240" w:lineRule="auto"/>
        <w:ind w:left="360"/>
        <w:rPr>
          <w:rFonts w:ascii="Century Gothic" w:hAnsi="Century Gothic"/>
          <w:sz w:val="22"/>
          <w:szCs w:val="22"/>
        </w:rPr>
      </w:pPr>
      <w:r w:rsidRPr="00EC3EE9">
        <w:rPr>
          <w:rFonts w:ascii="Century Gothic" w:hAnsi="Century Gothic"/>
          <w:b/>
          <w:sz w:val="22"/>
          <w:szCs w:val="22"/>
        </w:rPr>
        <w:t>DATABASE</w:t>
      </w:r>
      <w:r>
        <w:rPr>
          <w:rFonts w:ascii="Century Gothic" w:hAnsi="Century Gothic"/>
          <w:sz w:val="22"/>
          <w:szCs w:val="22"/>
        </w:rPr>
        <w:t>:</w:t>
      </w:r>
      <w:r>
        <w:rPr>
          <w:rFonts w:ascii="Century Gothic" w:hAnsi="Century Gothic"/>
          <w:sz w:val="22"/>
          <w:szCs w:val="22"/>
        </w:rPr>
        <w:tab/>
      </w:r>
      <w:r w:rsidR="005F02D2">
        <w:rPr>
          <w:rFonts w:ascii="Century Gothic" w:hAnsi="Century Gothic"/>
          <w:sz w:val="22"/>
          <w:szCs w:val="22"/>
        </w:rPr>
        <w:t>Oracle</w:t>
      </w:r>
    </w:p>
    <w:p w:rsidR="00EC3EE9" w:rsidRDefault="00EC3EE9" w:rsidP="003E3C4F">
      <w:pPr>
        <w:spacing w:after="100" w:afterAutospacing="1" w:line="240" w:lineRule="auto"/>
        <w:jc w:val="both"/>
        <w:rPr>
          <w:rFonts w:ascii="Century Gothic" w:hAnsi="Century Gothic"/>
          <w:b/>
          <w:sz w:val="22"/>
          <w:szCs w:val="22"/>
        </w:rPr>
      </w:pPr>
    </w:p>
    <w:p w:rsidR="00EC3EE9" w:rsidRDefault="00EC3EE9" w:rsidP="003E3C4F">
      <w:pPr>
        <w:spacing w:after="100" w:afterAutospacing="1" w:line="240" w:lineRule="auto"/>
        <w:jc w:val="both"/>
        <w:rPr>
          <w:rFonts w:ascii="Century Gothic" w:hAnsi="Century Gothic"/>
          <w:b/>
          <w:sz w:val="22"/>
          <w:szCs w:val="22"/>
        </w:rPr>
      </w:pPr>
    </w:p>
    <w:p w:rsidR="003E3C4F" w:rsidRPr="00EC3EE9" w:rsidRDefault="003E3C4F" w:rsidP="003E3C4F">
      <w:pPr>
        <w:spacing w:after="100" w:afterAutospacing="1" w:line="240" w:lineRule="auto"/>
        <w:jc w:val="both"/>
        <w:rPr>
          <w:rFonts w:ascii="Century Gothic" w:hAnsi="Century Gothic"/>
          <w:b/>
          <w:sz w:val="22"/>
          <w:szCs w:val="22"/>
        </w:rPr>
      </w:pPr>
      <w:r w:rsidRPr="00EC3EE9">
        <w:rPr>
          <w:rFonts w:ascii="Century Gothic" w:hAnsi="Century Gothic"/>
          <w:b/>
          <w:sz w:val="22"/>
          <w:szCs w:val="22"/>
        </w:rPr>
        <w:t xml:space="preserve">Job roles and responsibilities: </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 xml:space="preserve">Fixed all the issues raised by testing team and client. </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Fixing cross browser issues and Unit Testing.</w:t>
      </w:r>
    </w:p>
    <w:p w:rsidR="005F02D2" w:rsidRPr="005F02D2" w:rsidRDefault="005F02D2" w:rsidP="005F02D2">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Helping other team Members in designing the site.</w:t>
      </w:r>
    </w:p>
    <w:p w:rsidR="003E3C4F" w:rsidRPr="00EC3EE9" w:rsidRDefault="005F02D2" w:rsidP="00EC3EE9">
      <w:pPr>
        <w:numPr>
          <w:ilvl w:val="0"/>
          <w:numId w:val="18"/>
        </w:numPr>
        <w:spacing w:after="0" w:line="240" w:lineRule="auto"/>
        <w:rPr>
          <w:rFonts w:ascii="Century Gothic" w:hAnsi="Century Gothic"/>
          <w:sz w:val="22"/>
          <w:szCs w:val="22"/>
        </w:rPr>
      </w:pPr>
      <w:r w:rsidRPr="005F02D2">
        <w:rPr>
          <w:rFonts w:ascii="Century Gothic" w:hAnsi="Century Gothic"/>
          <w:sz w:val="22"/>
          <w:szCs w:val="22"/>
        </w:rPr>
        <w:t>Modifying the images using Photoshop.</w:t>
      </w:r>
    </w:p>
    <w:p w:rsidR="00AC5BFA" w:rsidRPr="00C60DF9" w:rsidRDefault="00AC5BFA" w:rsidP="00AC5BFA">
      <w:pPr>
        <w:spacing w:line="240" w:lineRule="auto"/>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81"/>
        <w:gridCol w:w="4609"/>
      </w:tblGrid>
      <w:tr w:rsidR="00AC5BFA" w:rsidTr="005144F0">
        <w:tc>
          <w:tcPr>
            <w:tcW w:w="5680" w:type="dxa"/>
            <w:shd w:val="clear" w:color="auto" w:fill="E6E6E6"/>
          </w:tcPr>
          <w:p w:rsidR="00AC5BFA" w:rsidRDefault="00AC5BFA" w:rsidP="005144F0">
            <w:pPr>
              <w:pStyle w:val="Heading2"/>
              <w:spacing w:before="100" w:beforeAutospacing="1" w:after="100" w:afterAutospacing="1"/>
              <w:jc w:val="both"/>
              <w:outlineLvl w:val="1"/>
              <w:rPr>
                <w:rFonts w:ascii="Century Gothic" w:hAnsi="Century Gothic"/>
                <w:sz w:val="24"/>
                <w:szCs w:val="22"/>
              </w:rPr>
            </w:pPr>
            <w:r>
              <w:rPr>
                <w:rFonts w:ascii="Century Gothic" w:hAnsi="Century Gothic"/>
                <w:sz w:val="24"/>
                <w:szCs w:val="22"/>
              </w:rPr>
              <w:t>Educational Qualifications</w:t>
            </w:r>
          </w:p>
        </w:tc>
        <w:tc>
          <w:tcPr>
            <w:tcW w:w="4976" w:type="dxa"/>
            <w:shd w:val="clear" w:color="auto" w:fill="E6E6E6"/>
          </w:tcPr>
          <w:p w:rsidR="00AC5BFA" w:rsidRPr="00412AD6" w:rsidRDefault="00AC5BFA" w:rsidP="005144F0">
            <w:pPr>
              <w:pStyle w:val="Heading2"/>
              <w:spacing w:before="100" w:beforeAutospacing="1" w:after="100" w:afterAutospacing="1"/>
              <w:jc w:val="right"/>
              <w:outlineLvl w:val="1"/>
              <w:rPr>
                <w:rFonts w:ascii="Century Gothic" w:hAnsi="Century Gothic"/>
                <w:sz w:val="24"/>
                <w:szCs w:val="22"/>
              </w:rPr>
            </w:pPr>
          </w:p>
        </w:tc>
      </w:tr>
    </w:tbl>
    <w:p w:rsidR="00AC5BFA" w:rsidRPr="00AC5BFA" w:rsidRDefault="002368EF" w:rsidP="002368EF">
      <w:pPr>
        <w:tabs>
          <w:tab w:val="left" w:pos="1695"/>
        </w:tabs>
        <w:spacing w:after="100" w:afterAutospacing="1" w:line="240" w:lineRule="auto"/>
        <w:jc w:val="both"/>
        <w:rPr>
          <w:rFonts w:ascii="Century Gothic" w:hAnsi="Century Gothic"/>
          <w:color w:val="3366FF"/>
          <w:sz w:val="22"/>
          <w:szCs w:val="22"/>
        </w:rPr>
      </w:pPr>
      <w:r>
        <w:rPr>
          <w:rFonts w:ascii="Century Gothic" w:hAnsi="Century Gothic"/>
          <w:color w:val="3366FF"/>
          <w:sz w:val="22"/>
          <w:szCs w:val="22"/>
        </w:rPr>
        <w:tab/>
      </w:r>
    </w:p>
    <w:p w:rsidR="00177EB7" w:rsidRDefault="00177EB7" w:rsidP="005144F0">
      <w:pPr>
        <w:spacing w:before="100" w:beforeAutospacing="1" w:after="100" w:afterAutospacing="1" w:line="240" w:lineRule="auto"/>
        <w:jc w:val="both"/>
        <w:rPr>
          <w:rFonts w:ascii="Century Gothic" w:hAnsi="Century Gothic"/>
          <w:sz w:val="22"/>
          <w:szCs w:val="22"/>
        </w:rPr>
      </w:pPr>
      <w:r>
        <w:rPr>
          <w:rFonts w:ascii="Century Gothic" w:hAnsi="Century Gothic"/>
          <w:b/>
          <w:sz w:val="22"/>
          <w:szCs w:val="22"/>
        </w:rPr>
        <w:lastRenderedPageBreak/>
        <w:t xml:space="preserve">Graduate:  </w:t>
      </w:r>
      <w:r>
        <w:rPr>
          <w:rFonts w:ascii="Century Gothic" w:hAnsi="Century Gothic"/>
          <w:sz w:val="22"/>
          <w:szCs w:val="22"/>
        </w:rPr>
        <w:t xml:space="preserve">Bachelors in </w:t>
      </w:r>
      <w:r w:rsidR="00EC3EE9">
        <w:rPr>
          <w:rFonts w:ascii="Century Gothic" w:hAnsi="Century Gothic"/>
          <w:sz w:val="22"/>
          <w:szCs w:val="22"/>
        </w:rPr>
        <w:t>Computer science</w:t>
      </w:r>
      <w:r>
        <w:rPr>
          <w:rFonts w:ascii="Century Gothic" w:hAnsi="Century Gothic"/>
          <w:sz w:val="22"/>
          <w:szCs w:val="22"/>
        </w:rPr>
        <w:t xml:space="preserve">, </w:t>
      </w:r>
      <w:r w:rsidR="005F02D2">
        <w:rPr>
          <w:rFonts w:ascii="Century Gothic" w:hAnsi="Century Gothic"/>
          <w:sz w:val="22"/>
          <w:szCs w:val="22"/>
        </w:rPr>
        <w:t>52</w:t>
      </w:r>
      <w:r w:rsidR="00A77D3E">
        <w:rPr>
          <w:rFonts w:ascii="Century Gothic" w:hAnsi="Century Gothic"/>
          <w:sz w:val="22"/>
          <w:szCs w:val="22"/>
        </w:rPr>
        <w:t>%</w:t>
      </w:r>
    </w:p>
    <w:p w:rsidR="00A77D3E" w:rsidRDefault="00A77D3E" w:rsidP="00A77D3E">
      <w:pPr>
        <w:spacing w:before="100" w:beforeAutospacing="1" w:after="100" w:afterAutospacing="1" w:line="240" w:lineRule="auto"/>
        <w:jc w:val="both"/>
        <w:rPr>
          <w:rFonts w:ascii="Century Gothic" w:hAnsi="Century Gothic"/>
          <w:sz w:val="22"/>
          <w:szCs w:val="22"/>
        </w:rPr>
      </w:pPr>
      <w:bookmarkStart w:id="3" w:name="h.35nkun2"/>
      <w:bookmarkEnd w:id="3"/>
    </w:p>
    <w:sectPr w:rsidR="00A77D3E" w:rsidSect="00DD2D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990" w:left="81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0EF" w:rsidRDefault="000E70EF">
      <w:pPr>
        <w:spacing w:after="0" w:line="240" w:lineRule="auto"/>
      </w:pPr>
      <w:r>
        <w:separator/>
      </w:r>
    </w:p>
  </w:endnote>
  <w:endnote w:type="continuationSeparator" w:id="0">
    <w:p w:rsidR="000E70EF" w:rsidRDefault="000E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Questrial">
    <w:altName w:val="Cambria"/>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EF" w:rsidRDefault="00236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F0" w:rsidRPr="00DE7A55" w:rsidRDefault="005144F0">
    <w:pPr>
      <w:tabs>
        <w:tab w:val="right" w:pos="9990"/>
      </w:tabs>
      <w:spacing w:after="720" w:line="240" w:lineRule="auto"/>
      <w:rPr>
        <w:rFonts w:ascii="Century Gothic" w:hAnsi="Century Gothic" w:cs="Questrial"/>
        <w:color w:val="0070C0"/>
        <w:sz w:val="16"/>
        <w:szCs w:val="16"/>
      </w:rPr>
    </w:pPr>
    <w:r>
      <w:rPr>
        <w:rFonts w:ascii="Century Gothic" w:hAnsi="Century Gothic" w:cs="Questrial"/>
        <w:color w:val="0070C0"/>
        <w:sz w:val="16"/>
        <w:szCs w:val="16"/>
      </w:rPr>
      <w:t>T</w:t>
    </w:r>
    <w:r w:rsidR="00DE7A55">
      <w:rPr>
        <w:rFonts w:ascii="Century Gothic" w:hAnsi="Century Gothic" w:cs="Questrial"/>
        <w:color w:val="0070C0"/>
        <w:sz w:val="16"/>
        <w:szCs w:val="16"/>
      </w:rPr>
      <w:t xml:space="preserve">rantor Resume – </w:t>
    </w:r>
    <w:r w:rsidR="002368EF">
      <w:rPr>
        <w:rFonts w:ascii="Century Gothic" w:hAnsi="Century Gothic" w:cs="Questrial"/>
        <w:color w:val="0070C0"/>
        <w:sz w:val="16"/>
        <w:szCs w:val="16"/>
      </w:rPr>
      <w:t>January</w:t>
    </w:r>
    <w:r w:rsidRPr="005F1F7A">
      <w:rPr>
        <w:rFonts w:ascii="Century Gothic" w:hAnsi="Century Gothic" w:cs="Questrial"/>
        <w:color w:val="0070C0"/>
        <w:sz w:val="16"/>
        <w:szCs w:val="16"/>
      </w:rPr>
      <w:t xml:space="preserve"> 201</w:t>
    </w:r>
    <w:r w:rsidR="002368EF">
      <w:rPr>
        <w:rFonts w:ascii="Century Gothic" w:hAnsi="Century Gothic" w:cs="Questrial"/>
        <w:color w:val="0070C0"/>
        <w:sz w:val="16"/>
        <w:szCs w:val="16"/>
      </w:rPr>
      <w:t>9</w:t>
    </w:r>
    <w:bookmarkStart w:id="4" w:name="_GoBack"/>
    <w:bookmarkEnd w:id="4"/>
    <w:r w:rsidRPr="005F1F7A">
      <w:rPr>
        <w:rFonts w:ascii="Century Gothic" w:hAnsi="Century Gothic" w:cs="Questrial"/>
        <w:color w:val="F24F4F"/>
        <w:sz w:val="16"/>
        <w:szCs w:val="16"/>
      </w:rPr>
      <w:tab/>
    </w:r>
    <w:r w:rsidR="00106CFB" w:rsidRPr="005F1F7A">
      <w:rPr>
        <w:rFonts w:ascii="Century Gothic" w:hAnsi="Century Gothic" w:cs="Questrial"/>
        <w:color w:val="0070C0"/>
        <w:sz w:val="16"/>
        <w:szCs w:val="16"/>
      </w:rPr>
      <w:fldChar w:fldCharType="begin"/>
    </w:r>
    <w:r w:rsidRPr="005F1F7A">
      <w:rPr>
        <w:rFonts w:ascii="Century Gothic" w:hAnsi="Century Gothic" w:cs="Questrial"/>
        <w:color w:val="0070C0"/>
        <w:sz w:val="16"/>
        <w:szCs w:val="16"/>
      </w:rPr>
      <w:instrText>PAGE</w:instrText>
    </w:r>
    <w:r w:rsidR="00106CFB" w:rsidRPr="005F1F7A">
      <w:rPr>
        <w:rFonts w:ascii="Century Gothic" w:hAnsi="Century Gothic" w:cs="Questrial"/>
        <w:color w:val="0070C0"/>
        <w:sz w:val="16"/>
        <w:szCs w:val="16"/>
      </w:rPr>
      <w:fldChar w:fldCharType="separate"/>
    </w:r>
    <w:r w:rsidR="002368EF">
      <w:rPr>
        <w:rFonts w:ascii="Century Gothic" w:hAnsi="Century Gothic" w:cs="Questrial"/>
        <w:noProof/>
        <w:color w:val="0070C0"/>
        <w:sz w:val="16"/>
        <w:szCs w:val="16"/>
      </w:rPr>
      <w:t>3</w:t>
    </w:r>
    <w:r w:rsidR="00106CFB" w:rsidRPr="005F1F7A">
      <w:rPr>
        <w:rFonts w:ascii="Century Gothic" w:hAnsi="Century Gothic" w:cs="Questrial"/>
        <w:color w:val="0070C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EF" w:rsidRDefault="00236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0EF" w:rsidRDefault="000E70EF">
      <w:pPr>
        <w:spacing w:after="0" w:line="240" w:lineRule="auto"/>
      </w:pPr>
      <w:r>
        <w:separator/>
      </w:r>
    </w:p>
  </w:footnote>
  <w:footnote w:type="continuationSeparator" w:id="0">
    <w:p w:rsidR="000E70EF" w:rsidRDefault="000E7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EF" w:rsidRDefault="00236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4F0" w:rsidRDefault="005144F0" w:rsidP="0039492D">
    <w:pPr>
      <w:pStyle w:val="Header"/>
      <w:jc w:val="right"/>
    </w:pPr>
    <w:r>
      <w:rPr>
        <w:noProof/>
      </w:rPr>
      <w:drawing>
        <wp:anchor distT="0" distB="0" distL="114300" distR="114300" simplePos="0" relativeHeight="251659264" behindDoc="0" locked="0" layoutInCell="1" allowOverlap="1">
          <wp:simplePos x="0" y="0"/>
          <wp:positionH relativeFrom="column">
            <wp:posOffset>5829300</wp:posOffset>
          </wp:positionH>
          <wp:positionV relativeFrom="paragraph">
            <wp:posOffset>-220980</wp:posOffset>
          </wp:positionV>
          <wp:extent cx="1278890" cy="274320"/>
          <wp:effectExtent l="0" t="0" r="0" b="5080"/>
          <wp:wrapThrough wrapText="bothSides">
            <wp:wrapPolygon edited="0">
              <wp:start x="0" y="0"/>
              <wp:lineTo x="0" y="20000"/>
              <wp:lineTo x="21021" y="20000"/>
              <wp:lineTo x="21021" y="0"/>
              <wp:lineTo x="0" y="0"/>
            </wp:wrapPolygon>
          </wp:wrapThrough>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jpg"/>
                  <pic:cNvPicPr>
                    <a:picLocks noChangeAspect="1" noChangeArrowheads="1"/>
                  </pic:cNvPicPr>
                </pic:nvPicPr>
                <pic:blipFill>
                  <a:blip r:embed="rId1">
                    <a:extLst>
                      <a:ext uri="{28A0092B-C50C-407E-A947-70E740481C1C}">
                        <a14:useLocalDpi xmlns:a14="http://schemas.microsoft.com/office/drawing/2010/main" val="0"/>
                      </a:ext>
                    </a:extLst>
                  </a:blip>
                  <a:srcRect l="3719" r="2580" b="55650"/>
                  <a:stretch>
                    <a:fillRect/>
                  </a:stretch>
                </pic:blipFill>
                <pic:spPr bwMode="auto">
                  <a:xfrm>
                    <a:off x="0" y="0"/>
                    <a:ext cx="1278890" cy="27432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EF" w:rsidRDefault="00236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left"/>
      <w:pPr>
        <w:tabs>
          <w:tab w:val="num" w:pos="0"/>
        </w:tabs>
        <w:ind w:left="576" w:hanging="216"/>
      </w:pPr>
      <w:rPr>
        <w:rFonts w:cs="Times New Roman"/>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98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414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300"/>
        </w:tabs>
        <w:ind w:left="6480" w:hanging="180"/>
      </w:pPr>
      <w:rPr>
        <w:rFonts w:cs="Times New Roman"/>
      </w:rPr>
    </w:lvl>
  </w:abstractNum>
  <w:abstractNum w:abstractNumId="1" w15:restartNumberingAfterBreak="0">
    <w:nsid w:val="00000002"/>
    <w:multiLevelType w:val="multilevel"/>
    <w:tmpl w:val="00000002"/>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2" w15:restartNumberingAfterBreak="0">
    <w:nsid w:val="00000003"/>
    <w:multiLevelType w:val="multilevel"/>
    <w:tmpl w:val="00000003"/>
    <w:lvl w:ilvl="0">
      <w:start w:val="1"/>
      <w:numFmt w:val="bullet"/>
      <w:lvlText w:val="●"/>
      <w:lvlJc w:val="left"/>
      <w:pPr>
        <w:tabs>
          <w:tab w:val="num" w:pos="480"/>
        </w:tabs>
        <w:ind w:left="840" w:hanging="480"/>
      </w:pPr>
      <w:rPr>
        <w:rFonts w:ascii="Arial" w:eastAsia="Times New Roman" w:hAnsi="Arial"/>
      </w:rPr>
    </w:lvl>
    <w:lvl w:ilvl="1">
      <w:start w:val="1"/>
      <w:numFmt w:val="bullet"/>
      <w:lvlText w:val="o"/>
      <w:lvlJc w:val="left"/>
      <w:pPr>
        <w:tabs>
          <w:tab w:val="num" w:pos="1200"/>
        </w:tabs>
        <w:ind w:left="1560" w:hanging="480"/>
      </w:pPr>
      <w:rPr>
        <w:rFonts w:ascii="Arial" w:eastAsia="Times New Roman" w:hAnsi="Arial"/>
      </w:rPr>
    </w:lvl>
    <w:lvl w:ilvl="2">
      <w:start w:val="1"/>
      <w:numFmt w:val="bullet"/>
      <w:lvlText w:val="▪"/>
      <w:lvlJc w:val="left"/>
      <w:pPr>
        <w:tabs>
          <w:tab w:val="num" w:pos="1920"/>
        </w:tabs>
        <w:ind w:left="2280" w:hanging="300"/>
      </w:pPr>
      <w:rPr>
        <w:rFonts w:ascii="Arial" w:eastAsia="Times New Roman" w:hAnsi="Arial"/>
      </w:rPr>
    </w:lvl>
    <w:lvl w:ilvl="3">
      <w:start w:val="1"/>
      <w:numFmt w:val="bullet"/>
      <w:lvlText w:val="●"/>
      <w:lvlJc w:val="left"/>
      <w:pPr>
        <w:tabs>
          <w:tab w:val="num" w:pos="2640"/>
        </w:tabs>
        <w:ind w:left="3000" w:hanging="480"/>
      </w:pPr>
      <w:rPr>
        <w:rFonts w:ascii="Arial" w:eastAsia="Times New Roman" w:hAnsi="Arial"/>
      </w:rPr>
    </w:lvl>
    <w:lvl w:ilvl="4">
      <w:start w:val="1"/>
      <w:numFmt w:val="bullet"/>
      <w:lvlText w:val="o"/>
      <w:lvlJc w:val="left"/>
      <w:pPr>
        <w:tabs>
          <w:tab w:val="num" w:pos="3360"/>
        </w:tabs>
        <w:ind w:left="3720" w:hanging="480"/>
      </w:pPr>
      <w:rPr>
        <w:rFonts w:ascii="Arial" w:eastAsia="Times New Roman" w:hAnsi="Arial"/>
      </w:rPr>
    </w:lvl>
    <w:lvl w:ilvl="5">
      <w:start w:val="1"/>
      <w:numFmt w:val="bullet"/>
      <w:lvlText w:val="▪"/>
      <w:lvlJc w:val="left"/>
      <w:pPr>
        <w:tabs>
          <w:tab w:val="num" w:pos="4080"/>
        </w:tabs>
        <w:ind w:left="4440" w:hanging="300"/>
      </w:pPr>
      <w:rPr>
        <w:rFonts w:ascii="Arial" w:eastAsia="Times New Roman" w:hAnsi="Arial"/>
      </w:rPr>
    </w:lvl>
    <w:lvl w:ilvl="6">
      <w:start w:val="1"/>
      <w:numFmt w:val="bullet"/>
      <w:lvlText w:val="●"/>
      <w:lvlJc w:val="left"/>
      <w:pPr>
        <w:tabs>
          <w:tab w:val="num" w:pos="4800"/>
        </w:tabs>
        <w:ind w:left="5160" w:hanging="480"/>
      </w:pPr>
      <w:rPr>
        <w:rFonts w:ascii="Arial" w:eastAsia="Times New Roman" w:hAnsi="Arial"/>
      </w:rPr>
    </w:lvl>
    <w:lvl w:ilvl="7">
      <w:start w:val="1"/>
      <w:numFmt w:val="bullet"/>
      <w:lvlText w:val="o"/>
      <w:lvlJc w:val="left"/>
      <w:pPr>
        <w:tabs>
          <w:tab w:val="num" w:pos="5520"/>
        </w:tabs>
        <w:ind w:left="5880" w:hanging="480"/>
      </w:pPr>
      <w:rPr>
        <w:rFonts w:ascii="Arial" w:eastAsia="Times New Roman" w:hAnsi="Arial"/>
      </w:rPr>
    </w:lvl>
    <w:lvl w:ilvl="8">
      <w:start w:val="1"/>
      <w:numFmt w:val="bullet"/>
      <w:lvlText w:val="▪"/>
      <w:lvlJc w:val="left"/>
      <w:pPr>
        <w:tabs>
          <w:tab w:val="num" w:pos="6240"/>
        </w:tabs>
        <w:ind w:left="6600" w:hanging="300"/>
      </w:pPr>
      <w:rPr>
        <w:rFonts w:ascii="Arial" w:eastAsia="Times New Roman" w:hAnsi="Arial"/>
      </w:rPr>
    </w:lvl>
  </w:abstractNum>
  <w:abstractNum w:abstractNumId="3" w15:restartNumberingAfterBreak="0">
    <w:nsid w:val="00000004"/>
    <w:multiLevelType w:val="multilevel"/>
    <w:tmpl w:val="00000004"/>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4" w15:restartNumberingAfterBreak="0">
    <w:nsid w:val="00000005"/>
    <w:multiLevelType w:val="multilevel"/>
    <w:tmpl w:val="00000005"/>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5" w15:restartNumberingAfterBreak="0">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15:restartNumberingAfterBreak="0">
    <w:nsid w:val="00000007"/>
    <w:multiLevelType w:val="multilevel"/>
    <w:tmpl w:val="00000007"/>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 w15:restartNumberingAfterBreak="0">
    <w:nsid w:val="00000008"/>
    <w:multiLevelType w:val="multilevel"/>
    <w:tmpl w:val="00000008"/>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 w15:restartNumberingAfterBreak="0">
    <w:nsid w:val="00000009"/>
    <w:multiLevelType w:val="multilevel"/>
    <w:tmpl w:val="0000000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 w15:restartNumberingAfterBreak="0">
    <w:nsid w:val="0000000A"/>
    <w:multiLevelType w:val="multilevel"/>
    <w:tmpl w:val="0000000A"/>
    <w:lvl w:ilvl="0">
      <w:start w:val="1"/>
      <w:numFmt w:val="bullet"/>
      <w:lvlText w:val="●"/>
      <w:lvlJc w:val="left"/>
      <w:pPr>
        <w:tabs>
          <w:tab w:val="num" w:pos="0"/>
        </w:tabs>
        <w:ind w:left="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10" w15:restartNumberingAfterBreak="0">
    <w:nsid w:val="0BD34ABB"/>
    <w:multiLevelType w:val="hybridMultilevel"/>
    <w:tmpl w:val="9118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5708"/>
    <w:multiLevelType w:val="hybridMultilevel"/>
    <w:tmpl w:val="708E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D4A3A"/>
    <w:multiLevelType w:val="hybridMultilevel"/>
    <w:tmpl w:val="5D04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A13FC"/>
    <w:multiLevelType w:val="hybridMultilevel"/>
    <w:tmpl w:val="A2AAD404"/>
    <w:lvl w:ilvl="0" w:tplc="E856AE98">
      <w:numFmt w:val="bullet"/>
      <w:lvlText w:val="-"/>
      <w:lvlJc w:val="left"/>
      <w:pPr>
        <w:ind w:left="720" w:hanging="360"/>
      </w:pPr>
      <w:rPr>
        <w:rFonts w:ascii="Century Gothic" w:eastAsia="Times New Roman" w:hAnsi="Century Gothi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A3964"/>
    <w:multiLevelType w:val="hybridMultilevel"/>
    <w:tmpl w:val="599A3964"/>
    <w:lvl w:ilvl="0" w:tplc="FFFFFFFF">
      <w:start w:val="1"/>
      <w:numFmt w:val="bullet"/>
      <w:lvlText w:val=""/>
      <w:lvlJc w:val="left"/>
      <w:pPr>
        <w:ind w:left="720" w:hanging="360"/>
      </w:pPr>
      <w:rPr>
        <w:rFonts w:ascii="Symbol" w:eastAsia="SimSun" w:hAnsi="Symbol"/>
      </w:rPr>
    </w:lvl>
    <w:lvl w:ilvl="1" w:tplc="FFFFFFFF">
      <w:start w:val="1"/>
      <w:numFmt w:val="bullet"/>
      <w:lvlText w:val="o"/>
      <w:lvlJc w:val="left"/>
      <w:pPr>
        <w:ind w:left="1440" w:hanging="360"/>
      </w:pPr>
      <w:rPr>
        <w:rFonts w:ascii="Courier New" w:eastAsia="SimSun" w:hAnsi="Times New Roman"/>
      </w:rPr>
    </w:lvl>
    <w:lvl w:ilvl="2" w:tplc="FFFFFFFF">
      <w:start w:val="1"/>
      <w:numFmt w:val="bullet"/>
      <w:lvlText w:val=""/>
      <w:lvlJc w:val="left"/>
      <w:pPr>
        <w:ind w:left="2160" w:hanging="360"/>
      </w:pPr>
      <w:rPr>
        <w:rFonts w:ascii="Wingdings" w:eastAsia="SimSun" w:hAnsi="Wingdings"/>
      </w:rPr>
    </w:lvl>
    <w:lvl w:ilvl="3" w:tplc="FFFFFFFF">
      <w:start w:val="1"/>
      <w:numFmt w:val="bullet"/>
      <w:lvlText w:val=""/>
      <w:lvlJc w:val="left"/>
      <w:pPr>
        <w:ind w:left="2880" w:hanging="360"/>
      </w:pPr>
      <w:rPr>
        <w:rFonts w:ascii="Symbol" w:eastAsia="SimSun" w:hAnsi="Symbol"/>
      </w:rPr>
    </w:lvl>
    <w:lvl w:ilvl="4" w:tplc="FFFFFFFF">
      <w:start w:val="1"/>
      <w:numFmt w:val="bullet"/>
      <w:lvlText w:val="o"/>
      <w:lvlJc w:val="left"/>
      <w:pPr>
        <w:ind w:left="3600" w:hanging="360"/>
      </w:pPr>
      <w:rPr>
        <w:rFonts w:ascii="Courier New" w:eastAsia="SimSun" w:hAnsi="Times New Roman"/>
      </w:rPr>
    </w:lvl>
    <w:lvl w:ilvl="5" w:tplc="FFFFFFFF">
      <w:start w:val="1"/>
      <w:numFmt w:val="bullet"/>
      <w:lvlText w:val=""/>
      <w:lvlJc w:val="left"/>
      <w:pPr>
        <w:ind w:left="4320" w:hanging="360"/>
      </w:pPr>
      <w:rPr>
        <w:rFonts w:ascii="Wingdings" w:eastAsia="SimSun" w:hAnsi="Wingdings"/>
      </w:rPr>
    </w:lvl>
    <w:lvl w:ilvl="6" w:tplc="FFFFFFFF">
      <w:start w:val="1"/>
      <w:numFmt w:val="bullet"/>
      <w:lvlText w:val=""/>
      <w:lvlJc w:val="left"/>
      <w:pPr>
        <w:ind w:left="5040" w:hanging="360"/>
      </w:pPr>
      <w:rPr>
        <w:rFonts w:ascii="Symbol" w:eastAsia="SimSun" w:hAnsi="Symbol"/>
      </w:rPr>
    </w:lvl>
    <w:lvl w:ilvl="7" w:tplc="FFFFFFFF">
      <w:start w:val="1"/>
      <w:numFmt w:val="bullet"/>
      <w:lvlText w:val="o"/>
      <w:lvlJc w:val="left"/>
      <w:pPr>
        <w:ind w:left="5760" w:hanging="360"/>
      </w:pPr>
      <w:rPr>
        <w:rFonts w:ascii="Courier New" w:eastAsia="SimSun" w:hAnsi="Times New Roman"/>
      </w:rPr>
    </w:lvl>
    <w:lvl w:ilvl="8" w:tplc="FFFFFFFF">
      <w:start w:val="1"/>
      <w:numFmt w:val="bullet"/>
      <w:lvlText w:val=""/>
      <w:lvlJc w:val="left"/>
      <w:pPr>
        <w:ind w:left="6480" w:hanging="360"/>
      </w:pPr>
      <w:rPr>
        <w:rFonts w:ascii="Wingdings" w:eastAsia="SimSun" w:hAnsi="Wingdings"/>
      </w:rPr>
    </w:lvl>
  </w:abstractNum>
  <w:abstractNum w:abstractNumId="15" w15:restartNumberingAfterBreak="0">
    <w:nsid w:val="6B3067FF"/>
    <w:multiLevelType w:val="hybridMultilevel"/>
    <w:tmpl w:val="BB82F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FE3D32"/>
    <w:multiLevelType w:val="hybridMultilevel"/>
    <w:tmpl w:val="F384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456EC"/>
    <w:multiLevelType w:val="hybridMultilevel"/>
    <w:tmpl w:val="C7A6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7"/>
  </w:num>
  <w:num w:numId="13">
    <w:abstractNumId w:val="10"/>
  </w:num>
  <w:num w:numId="14">
    <w:abstractNumId w:val="16"/>
  </w:num>
  <w:num w:numId="15">
    <w:abstractNumId w:val="15"/>
  </w:num>
  <w:num w:numId="16">
    <w:abstractNumId w:val="1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54"/>
    <w:rsid w:val="00010055"/>
    <w:rsid w:val="00014232"/>
    <w:rsid w:val="0001430F"/>
    <w:rsid w:val="00015691"/>
    <w:rsid w:val="00020995"/>
    <w:rsid w:val="0002187E"/>
    <w:rsid w:val="00021B1E"/>
    <w:rsid w:val="0002230D"/>
    <w:rsid w:val="000562F0"/>
    <w:rsid w:val="00064936"/>
    <w:rsid w:val="000669C8"/>
    <w:rsid w:val="000671B3"/>
    <w:rsid w:val="000951E2"/>
    <w:rsid w:val="000A27E0"/>
    <w:rsid w:val="000A4C51"/>
    <w:rsid w:val="000A7273"/>
    <w:rsid w:val="000B0802"/>
    <w:rsid w:val="000B71B6"/>
    <w:rsid w:val="000B7EE2"/>
    <w:rsid w:val="000C6560"/>
    <w:rsid w:val="000D1C9E"/>
    <w:rsid w:val="000D6447"/>
    <w:rsid w:val="000E1442"/>
    <w:rsid w:val="000E4928"/>
    <w:rsid w:val="000E70EF"/>
    <w:rsid w:val="001033FC"/>
    <w:rsid w:val="00104307"/>
    <w:rsid w:val="00104771"/>
    <w:rsid w:val="00106CFB"/>
    <w:rsid w:val="001174A0"/>
    <w:rsid w:val="00134BE7"/>
    <w:rsid w:val="00146ED2"/>
    <w:rsid w:val="001522DF"/>
    <w:rsid w:val="00155A2F"/>
    <w:rsid w:val="001607B2"/>
    <w:rsid w:val="001707A0"/>
    <w:rsid w:val="00170E3F"/>
    <w:rsid w:val="001767CE"/>
    <w:rsid w:val="00177EB7"/>
    <w:rsid w:val="00186AAC"/>
    <w:rsid w:val="001911B7"/>
    <w:rsid w:val="00194DA4"/>
    <w:rsid w:val="001B6B50"/>
    <w:rsid w:val="001C3C88"/>
    <w:rsid w:val="001C435B"/>
    <w:rsid w:val="001C5986"/>
    <w:rsid w:val="001D7781"/>
    <w:rsid w:val="001E7DCD"/>
    <w:rsid w:val="001F0232"/>
    <w:rsid w:val="001F500D"/>
    <w:rsid w:val="002031D0"/>
    <w:rsid w:val="00205853"/>
    <w:rsid w:val="00232782"/>
    <w:rsid w:val="002368EF"/>
    <w:rsid w:val="002422BB"/>
    <w:rsid w:val="00252E1A"/>
    <w:rsid w:val="00263F62"/>
    <w:rsid w:val="0026471E"/>
    <w:rsid w:val="00266FF5"/>
    <w:rsid w:val="00276401"/>
    <w:rsid w:val="00277AED"/>
    <w:rsid w:val="002815AF"/>
    <w:rsid w:val="0028619E"/>
    <w:rsid w:val="00291E1D"/>
    <w:rsid w:val="00295BD7"/>
    <w:rsid w:val="002B1D2F"/>
    <w:rsid w:val="002B4C37"/>
    <w:rsid w:val="002B614B"/>
    <w:rsid w:val="002C36A1"/>
    <w:rsid w:val="002D24E5"/>
    <w:rsid w:val="002D4A6D"/>
    <w:rsid w:val="002D4D17"/>
    <w:rsid w:val="002E1B64"/>
    <w:rsid w:val="002E68A6"/>
    <w:rsid w:val="00305722"/>
    <w:rsid w:val="00312755"/>
    <w:rsid w:val="00312B7E"/>
    <w:rsid w:val="00314386"/>
    <w:rsid w:val="00320692"/>
    <w:rsid w:val="00337BF4"/>
    <w:rsid w:val="00343E8B"/>
    <w:rsid w:val="00350911"/>
    <w:rsid w:val="00352057"/>
    <w:rsid w:val="003569AC"/>
    <w:rsid w:val="00361DE6"/>
    <w:rsid w:val="0036438C"/>
    <w:rsid w:val="00365F43"/>
    <w:rsid w:val="00384F7B"/>
    <w:rsid w:val="00385034"/>
    <w:rsid w:val="00392C54"/>
    <w:rsid w:val="00393CB3"/>
    <w:rsid w:val="0039492D"/>
    <w:rsid w:val="003B1A9B"/>
    <w:rsid w:val="003B5C1F"/>
    <w:rsid w:val="003C3D8B"/>
    <w:rsid w:val="003D0814"/>
    <w:rsid w:val="003D105F"/>
    <w:rsid w:val="003D18F5"/>
    <w:rsid w:val="003D434B"/>
    <w:rsid w:val="003E3C4F"/>
    <w:rsid w:val="003E40B1"/>
    <w:rsid w:val="00407EA5"/>
    <w:rsid w:val="00412AD6"/>
    <w:rsid w:val="00413AEA"/>
    <w:rsid w:val="0041494B"/>
    <w:rsid w:val="00421608"/>
    <w:rsid w:val="004271B6"/>
    <w:rsid w:val="0043258C"/>
    <w:rsid w:val="00440F6A"/>
    <w:rsid w:val="00444B35"/>
    <w:rsid w:val="0045007D"/>
    <w:rsid w:val="00450086"/>
    <w:rsid w:val="0045048D"/>
    <w:rsid w:val="00455C8F"/>
    <w:rsid w:val="00466771"/>
    <w:rsid w:val="00480B64"/>
    <w:rsid w:val="00490267"/>
    <w:rsid w:val="0049294F"/>
    <w:rsid w:val="0049689A"/>
    <w:rsid w:val="004D368D"/>
    <w:rsid w:val="004E3B6B"/>
    <w:rsid w:val="004E749D"/>
    <w:rsid w:val="004F0478"/>
    <w:rsid w:val="00500161"/>
    <w:rsid w:val="00500671"/>
    <w:rsid w:val="00513E6D"/>
    <w:rsid w:val="005144F0"/>
    <w:rsid w:val="00520A15"/>
    <w:rsid w:val="00521FF1"/>
    <w:rsid w:val="0052473A"/>
    <w:rsid w:val="00552C05"/>
    <w:rsid w:val="00565666"/>
    <w:rsid w:val="005662D2"/>
    <w:rsid w:val="00596F7D"/>
    <w:rsid w:val="005A1E58"/>
    <w:rsid w:val="005A7013"/>
    <w:rsid w:val="005B585F"/>
    <w:rsid w:val="005B660E"/>
    <w:rsid w:val="005C17D9"/>
    <w:rsid w:val="005C1FB8"/>
    <w:rsid w:val="005D54FE"/>
    <w:rsid w:val="005D6904"/>
    <w:rsid w:val="005F02D2"/>
    <w:rsid w:val="005F1F7A"/>
    <w:rsid w:val="005F5BC6"/>
    <w:rsid w:val="006154B1"/>
    <w:rsid w:val="00646098"/>
    <w:rsid w:val="00650DD2"/>
    <w:rsid w:val="00653F24"/>
    <w:rsid w:val="00655170"/>
    <w:rsid w:val="00667BF8"/>
    <w:rsid w:val="00675DC9"/>
    <w:rsid w:val="006B1B32"/>
    <w:rsid w:val="006B2573"/>
    <w:rsid w:val="006B4DBA"/>
    <w:rsid w:val="006C1FC2"/>
    <w:rsid w:val="006D1089"/>
    <w:rsid w:val="006D6C5C"/>
    <w:rsid w:val="006F1C61"/>
    <w:rsid w:val="00702319"/>
    <w:rsid w:val="00731D0F"/>
    <w:rsid w:val="00734F9F"/>
    <w:rsid w:val="00746FE2"/>
    <w:rsid w:val="00760391"/>
    <w:rsid w:val="007617EC"/>
    <w:rsid w:val="00767DB1"/>
    <w:rsid w:val="00772F6E"/>
    <w:rsid w:val="00777F68"/>
    <w:rsid w:val="00783337"/>
    <w:rsid w:val="007A5998"/>
    <w:rsid w:val="007A6C21"/>
    <w:rsid w:val="007C2961"/>
    <w:rsid w:val="007C4B5F"/>
    <w:rsid w:val="007C7553"/>
    <w:rsid w:val="007D206E"/>
    <w:rsid w:val="007E74F8"/>
    <w:rsid w:val="007F4C50"/>
    <w:rsid w:val="008025C3"/>
    <w:rsid w:val="008035D4"/>
    <w:rsid w:val="00807482"/>
    <w:rsid w:val="00843A6F"/>
    <w:rsid w:val="00851E19"/>
    <w:rsid w:val="00852CB9"/>
    <w:rsid w:val="0086284F"/>
    <w:rsid w:val="0086505D"/>
    <w:rsid w:val="00872FBD"/>
    <w:rsid w:val="00880C07"/>
    <w:rsid w:val="0088125D"/>
    <w:rsid w:val="00895D3F"/>
    <w:rsid w:val="0089682C"/>
    <w:rsid w:val="00897ADB"/>
    <w:rsid w:val="008A1C4A"/>
    <w:rsid w:val="008A33C3"/>
    <w:rsid w:val="008A5DE6"/>
    <w:rsid w:val="008D37DC"/>
    <w:rsid w:val="008D3D38"/>
    <w:rsid w:val="008D6F84"/>
    <w:rsid w:val="008D7193"/>
    <w:rsid w:val="008E0A7E"/>
    <w:rsid w:val="00914586"/>
    <w:rsid w:val="00914749"/>
    <w:rsid w:val="00921134"/>
    <w:rsid w:val="00940FC7"/>
    <w:rsid w:val="00944547"/>
    <w:rsid w:val="00951AF5"/>
    <w:rsid w:val="00954A49"/>
    <w:rsid w:val="00962BD6"/>
    <w:rsid w:val="00970C33"/>
    <w:rsid w:val="00995314"/>
    <w:rsid w:val="009A76E7"/>
    <w:rsid w:val="009B02E0"/>
    <w:rsid w:val="009B1170"/>
    <w:rsid w:val="009B2A83"/>
    <w:rsid w:val="009B3D3C"/>
    <w:rsid w:val="009B7666"/>
    <w:rsid w:val="009C114B"/>
    <w:rsid w:val="009C4378"/>
    <w:rsid w:val="009D31F3"/>
    <w:rsid w:val="009E6CE2"/>
    <w:rsid w:val="009F1078"/>
    <w:rsid w:val="009F2186"/>
    <w:rsid w:val="009F2754"/>
    <w:rsid w:val="009F7BF9"/>
    <w:rsid w:val="00A0102F"/>
    <w:rsid w:val="00A01658"/>
    <w:rsid w:val="00A04669"/>
    <w:rsid w:val="00A07F58"/>
    <w:rsid w:val="00A13454"/>
    <w:rsid w:val="00A17762"/>
    <w:rsid w:val="00A236C3"/>
    <w:rsid w:val="00A30B11"/>
    <w:rsid w:val="00A41528"/>
    <w:rsid w:val="00A50976"/>
    <w:rsid w:val="00A527E4"/>
    <w:rsid w:val="00A542F0"/>
    <w:rsid w:val="00A55EAE"/>
    <w:rsid w:val="00A67A2F"/>
    <w:rsid w:val="00A77B3E"/>
    <w:rsid w:val="00A77D3E"/>
    <w:rsid w:val="00A8309A"/>
    <w:rsid w:val="00A85257"/>
    <w:rsid w:val="00A91FCD"/>
    <w:rsid w:val="00A9639C"/>
    <w:rsid w:val="00AA25DD"/>
    <w:rsid w:val="00AA73A3"/>
    <w:rsid w:val="00AC0E6B"/>
    <w:rsid w:val="00AC3272"/>
    <w:rsid w:val="00AC5BFA"/>
    <w:rsid w:val="00AD348D"/>
    <w:rsid w:val="00AD5CFD"/>
    <w:rsid w:val="00AE2125"/>
    <w:rsid w:val="00B12824"/>
    <w:rsid w:val="00B166CB"/>
    <w:rsid w:val="00B21680"/>
    <w:rsid w:val="00B3654A"/>
    <w:rsid w:val="00B54DC6"/>
    <w:rsid w:val="00B56CF9"/>
    <w:rsid w:val="00B6066F"/>
    <w:rsid w:val="00B70CE0"/>
    <w:rsid w:val="00B80207"/>
    <w:rsid w:val="00B85F5A"/>
    <w:rsid w:val="00B9306F"/>
    <w:rsid w:val="00B9309F"/>
    <w:rsid w:val="00BB24D5"/>
    <w:rsid w:val="00BC487B"/>
    <w:rsid w:val="00BD591F"/>
    <w:rsid w:val="00C02AF7"/>
    <w:rsid w:val="00C03497"/>
    <w:rsid w:val="00C059A1"/>
    <w:rsid w:val="00C20414"/>
    <w:rsid w:val="00C33016"/>
    <w:rsid w:val="00C452A5"/>
    <w:rsid w:val="00C60DF9"/>
    <w:rsid w:val="00C61593"/>
    <w:rsid w:val="00C762D6"/>
    <w:rsid w:val="00C908D2"/>
    <w:rsid w:val="00C94271"/>
    <w:rsid w:val="00CB705B"/>
    <w:rsid w:val="00CC77A1"/>
    <w:rsid w:val="00CD4654"/>
    <w:rsid w:val="00CE57F3"/>
    <w:rsid w:val="00CF18AB"/>
    <w:rsid w:val="00CF30D7"/>
    <w:rsid w:val="00CF6FD1"/>
    <w:rsid w:val="00CF79B6"/>
    <w:rsid w:val="00D00C34"/>
    <w:rsid w:val="00D1097C"/>
    <w:rsid w:val="00D411F7"/>
    <w:rsid w:val="00D45BD1"/>
    <w:rsid w:val="00D679A8"/>
    <w:rsid w:val="00D72E50"/>
    <w:rsid w:val="00D7674A"/>
    <w:rsid w:val="00D801C2"/>
    <w:rsid w:val="00D855A1"/>
    <w:rsid w:val="00DA2AD5"/>
    <w:rsid w:val="00DB0A52"/>
    <w:rsid w:val="00DB2668"/>
    <w:rsid w:val="00DB2ED0"/>
    <w:rsid w:val="00DB3F00"/>
    <w:rsid w:val="00DB7BC7"/>
    <w:rsid w:val="00DC47B5"/>
    <w:rsid w:val="00DD2D4A"/>
    <w:rsid w:val="00DE05C6"/>
    <w:rsid w:val="00DE2E5E"/>
    <w:rsid w:val="00DE3DDC"/>
    <w:rsid w:val="00DE7A55"/>
    <w:rsid w:val="00E0098B"/>
    <w:rsid w:val="00E06CBA"/>
    <w:rsid w:val="00E07B80"/>
    <w:rsid w:val="00E10F22"/>
    <w:rsid w:val="00E11940"/>
    <w:rsid w:val="00E33E74"/>
    <w:rsid w:val="00E35AF6"/>
    <w:rsid w:val="00E5156C"/>
    <w:rsid w:val="00E60C2C"/>
    <w:rsid w:val="00E70C0F"/>
    <w:rsid w:val="00E77808"/>
    <w:rsid w:val="00E807B7"/>
    <w:rsid w:val="00E90956"/>
    <w:rsid w:val="00EC143C"/>
    <w:rsid w:val="00EC3EE9"/>
    <w:rsid w:val="00ED52C6"/>
    <w:rsid w:val="00EF3C22"/>
    <w:rsid w:val="00F02CAB"/>
    <w:rsid w:val="00F03CBC"/>
    <w:rsid w:val="00F13B55"/>
    <w:rsid w:val="00F2019F"/>
    <w:rsid w:val="00F3126A"/>
    <w:rsid w:val="00F37B5E"/>
    <w:rsid w:val="00F41E33"/>
    <w:rsid w:val="00F61430"/>
    <w:rsid w:val="00F64EFA"/>
    <w:rsid w:val="00F76633"/>
    <w:rsid w:val="00F769B7"/>
    <w:rsid w:val="00F81559"/>
    <w:rsid w:val="00F8701A"/>
    <w:rsid w:val="00F914EE"/>
    <w:rsid w:val="00F91EDB"/>
    <w:rsid w:val="00FA4AF1"/>
    <w:rsid w:val="00FA6250"/>
    <w:rsid w:val="00FB6A21"/>
    <w:rsid w:val="00FC1E48"/>
    <w:rsid w:val="00FD4077"/>
    <w:rsid w:val="00FD660D"/>
    <w:rsid w:val="00FE0003"/>
    <w:rsid w:val="00FF1340"/>
    <w:rsid w:val="00FF1E8F"/>
    <w:rsid w:val="00FF3B3C"/>
    <w:rsid w:val="00FF4FCD"/>
    <w:rsid w:val="00FF6949"/>
    <w:rsid w:val="00FF75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6A2E2A"/>
  <w15:docId w15:val="{86AFA993-1164-4912-8CCD-DA8912A3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666"/>
    <w:pPr>
      <w:spacing w:after="320" w:line="300" w:lineRule="auto"/>
    </w:pPr>
    <w:rPr>
      <w:rFonts w:ascii="Garamond" w:hAnsi="Garamond" w:cs="Garamond"/>
      <w:color w:val="4C483D"/>
      <w:sz w:val="20"/>
      <w:szCs w:val="20"/>
    </w:rPr>
  </w:style>
  <w:style w:type="paragraph" w:styleId="Heading1">
    <w:name w:val="heading 1"/>
    <w:basedOn w:val="Normal"/>
    <w:next w:val="Normal"/>
    <w:link w:val="Heading1Char"/>
    <w:uiPriority w:val="9"/>
    <w:qFormat/>
    <w:rsid w:val="009B7666"/>
    <w:pPr>
      <w:keepNext/>
      <w:keepLines/>
      <w:spacing w:after="200"/>
      <w:outlineLvl w:val="0"/>
    </w:pPr>
    <w:rPr>
      <w:rFonts w:ascii="Questrial" w:hAnsi="Questrial" w:cs="Questrial"/>
      <w:color w:val="F24F4F"/>
      <w:sz w:val="36"/>
      <w:szCs w:val="36"/>
    </w:rPr>
  </w:style>
  <w:style w:type="paragraph" w:styleId="Heading2">
    <w:name w:val="heading 2"/>
    <w:basedOn w:val="Normal"/>
    <w:next w:val="Normal"/>
    <w:link w:val="Heading2Char"/>
    <w:uiPriority w:val="9"/>
    <w:qFormat/>
    <w:rsid w:val="009B7666"/>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qFormat/>
    <w:rsid w:val="009B7666"/>
    <w:pPr>
      <w:keepNext/>
      <w:keepLines/>
      <w:spacing w:before="40" w:after="0"/>
      <w:outlineLvl w:val="2"/>
    </w:pPr>
    <w:rPr>
      <w:b/>
      <w:bCs/>
      <w:i/>
      <w:iCs/>
      <w:sz w:val="24"/>
      <w:szCs w:val="24"/>
    </w:rPr>
  </w:style>
  <w:style w:type="paragraph" w:styleId="Heading4">
    <w:name w:val="heading 4"/>
    <w:basedOn w:val="Normal"/>
    <w:next w:val="Normal"/>
    <w:link w:val="Heading4Char"/>
    <w:uiPriority w:val="9"/>
    <w:qFormat/>
    <w:rsid w:val="009B7666"/>
    <w:pPr>
      <w:keepNext/>
      <w:keepLines/>
      <w:spacing w:before="40" w:after="0"/>
      <w:outlineLvl w:val="3"/>
    </w:pPr>
    <w:rPr>
      <w:rFonts w:ascii="Questrial" w:hAnsi="Questrial" w:cs="Questrial"/>
      <w:i/>
      <w:iCs/>
      <w:color w:val="DF1010"/>
    </w:rPr>
  </w:style>
  <w:style w:type="paragraph" w:styleId="Heading5">
    <w:name w:val="heading 5"/>
    <w:basedOn w:val="Normal"/>
    <w:next w:val="Normal"/>
    <w:link w:val="Heading5Char"/>
    <w:uiPriority w:val="9"/>
    <w:qFormat/>
    <w:rsid w:val="009B7666"/>
    <w:pPr>
      <w:keepNext/>
      <w:keepLines/>
      <w:spacing w:before="220" w:after="40"/>
      <w:outlineLvl w:val="4"/>
    </w:pPr>
    <w:rPr>
      <w:b/>
      <w:bCs/>
      <w:sz w:val="22"/>
      <w:szCs w:val="22"/>
    </w:rPr>
  </w:style>
  <w:style w:type="paragraph" w:styleId="Heading6">
    <w:name w:val="heading 6"/>
    <w:basedOn w:val="Normal"/>
    <w:next w:val="Normal"/>
    <w:link w:val="Heading6Char"/>
    <w:uiPriority w:val="9"/>
    <w:qFormat/>
    <w:rsid w:val="009B7666"/>
    <w:pPr>
      <w:keepNext/>
      <w:keepLines/>
      <w:spacing w:before="200" w:after="4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B7666"/>
    <w:rPr>
      <w:rFonts w:asciiTheme="majorHAnsi" w:eastAsiaTheme="majorEastAsia" w:hAnsiTheme="majorHAnsi" w:cs="Times New Roman"/>
      <w:b/>
      <w:bCs/>
      <w:color w:val="4C483D"/>
      <w:kern w:val="32"/>
      <w:sz w:val="32"/>
      <w:szCs w:val="32"/>
    </w:rPr>
  </w:style>
  <w:style w:type="character" w:customStyle="1" w:styleId="Heading2Char">
    <w:name w:val="Heading 2 Char"/>
    <w:basedOn w:val="DefaultParagraphFont"/>
    <w:link w:val="Heading2"/>
    <w:uiPriority w:val="9"/>
    <w:semiHidden/>
    <w:locked/>
    <w:rsid w:val="009B7666"/>
    <w:rPr>
      <w:rFonts w:asciiTheme="majorHAnsi" w:eastAsiaTheme="majorEastAsia" w:hAnsiTheme="majorHAnsi" w:cs="Times New Roman"/>
      <w:b/>
      <w:bCs/>
      <w:i/>
      <w:iCs/>
      <w:color w:val="4C483D"/>
      <w:sz w:val="28"/>
      <w:szCs w:val="28"/>
    </w:rPr>
  </w:style>
  <w:style w:type="character" w:customStyle="1" w:styleId="Heading3Char">
    <w:name w:val="Heading 3 Char"/>
    <w:basedOn w:val="DefaultParagraphFont"/>
    <w:link w:val="Heading3"/>
    <w:uiPriority w:val="9"/>
    <w:semiHidden/>
    <w:locked/>
    <w:rsid w:val="009B7666"/>
    <w:rPr>
      <w:rFonts w:asciiTheme="majorHAnsi" w:eastAsiaTheme="majorEastAsia" w:hAnsiTheme="majorHAnsi" w:cs="Times New Roman"/>
      <w:b/>
      <w:bCs/>
      <w:color w:val="4C483D"/>
      <w:sz w:val="26"/>
      <w:szCs w:val="26"/>
    </w:rPr>
  </w:style>
  <w:style w:type="character" w:customStyle="1" w:styleId="Heading4Char">
    <w:name w:val="Heading 4 Char"/>
    <w:basedOn w:val="DefaultParagraphFont"/>
    <w:link w:val="Heading4"/>
    <w:uiPriority w:val="9"/>
    <w:semiHidden/>
    <w:locked/>
    <w:rsid w:val="009B7666"/>
    <w:rPr>
      <w:rFonts w:asciiTheme="minorHAnsi" w:eastAsiaTheme="minorEastAsia" w:hAnsiTheme="minorHAnsi" w:cs="Times New Roman"/>
      <w:b/>
      <w:bCs/>
      <w:color w:val="4C483D"/>
      <w:sz w:val="28"/>
      <w:szCs w:val="28"/>
    </w:rPr>
  </w:style>
  <w:style w:type="character" w:customStyle="1" w:styleId="Heading5Char">
    <w:name w:val="Heading 5 Char"/>
    <w:basedOn w:val="DefaultParagraphFont"/>
    <w:link w:val="Heading5"/>
    <w:uiPriority w:val="9"/>
    <w:semiHidden/>
    <w:locked/>
    <w:rsid w:val="009B7666"/>
    <w:rPr>
      <w:rFonts w:asciiTheme="minorHAnsi" w:eastAsiaTheme="minorEastAsia" w:hAnsiTheme="minorHAnsi" w:cs="Times New Roman"/>
      <w:b/>
      <w:bCs/>
      <w:i/>
      <w:iCs/>
      <w:color w:val="4C483D"/>
      <w:sz w:val="26"/>
      <w:szCs w:val="26"/>
    </w:rPr>
  </w:style>
  <w:style w:type="character" w:customStyle="1" w:styleId="Heading6Char">
    <w:name w:val="Heading 6 Char"/>
    <w:basedOn w:val="DefaultParagraphFont"/>
    <w:link w:val="Heading6"/>
    <w:uiPriority w:val="9"/>
    <w:semiHidden/>
    <w:locked/>
    <w:rsid w:val="009B7666"/>
    <w:rPr>
      <w:rFonts w:asciiTheme="minorHAnsi" w:eastAsiaTheme="minorEastAsia" w:hAnsiTheme="minorHAnsi" w:cs="Times New Roman"/>
      <w:b/>
      <w:bCs/>
      <w:color w:val="4C483D"/>
    </w:rPr>
  </w:style>
  <w:style w:type="paragraph" w:styleId="Title">
    <w:name w:val="Title"/>
    <w:basedOn w:val="Normal"/>
    <w:link w:val="TitleChar"/>
    <w:uiPriority w:val="10"/>
    <w:qFormat/>
    <w:rsid w:val="009B7666"/>
    <w:pPr>
      <w:keepNext/>
      <w:keepLines/>
      <w:spacing w:after="600" w:line="240" w:lineRule="auto"/>
    </w:pPr>
    <w:rPr>
      <w:rFonts w:ascii="Questrial" w:hAnsi="Questrial" w:cs="Questrial"/>
      <w:color w:val="F24F4F"/>
      <w:sz w:val="96"/>
      <w:szCs w:val="96"/>
    </w:rPr>
  </w:style>
  <w:style w:type="character" w:customStyle="1" w:styleId="TitleChar">
    <w:name w:val="Title Char"/>
    <w:basedOn w:val="DefaultParagraphFont"/>
    <w:link w:val="Title"/>
    <w:uiPriority w:val="10"/>
    <w:locked/>
    <w:rsid w:val="009B7666"/>
    <w:rPr>
      <w:rFonts w:asciiTheme="majorHAnsi" w:eastAsiaTheme="majorEastAsia" w:hAnsiTheme="majorHAnsi" w:cs="Times New Roman"/>
      <w:b/>
      <w:bCs/>
      <w:color w:val="4C483D"/>
      <w:kern w:val="28"/>
      <w:sz w:val="32"/>
      <w:szCs w:val="32"/>
    </w:rPr>
  </w:style>
  <w:style w:type="paragraph" w:styleId="Subtitle">
    <w:name w:val="Subtitle"/>
    <w:basedOn w:val="Normal"/>
    <w:link w:val="SubtitleChar"/>
    <w:uiPriority w:val="11"/>
    <w:qFormat/>
    <w:rsid w:val="009B7666"/>
    <w:pPr>
      <w:keepNext/>
      <w:keepLines/>
      <w:spacing w:after="0" w:line="240" w:lineRule="auto"/>
    </w:pPr>
    <w:rPr>
      <w:i/>
      <w:iCs/>
      <w:sz w:val="32"/>
      <w:szCs w:val="32"/>
    </w:rPr>
  </w:style>
  <w:style w:type="character" w:customStyle="1" w:styleId="SubtitleChar">
    <w:name w:val="Subtitle Char"/>
    <w:basedOn w:val="DefaultParagraphFont"/>
    <w:link w:val="Subtitle"/>
    <w:uiPriority w:val="11"/>
    <w:locked/>
    <w:rsid w:val="009B7666"/>
    <w:rPr>
      <w:rFonts w:asciiTheme="majorHAnsi" w:eastAsiaTheme="majorEastAsia" w:hAnsiTheme="majorHAnsi" w:cs="Times New Roman"/>
      <w:color w:val="4C483D"/>
      <w:sz w:val="24"/>
      <w:szCs w:val="24"/>
    </w:rPr>
  </w:style>
  <w:style w:type="paragraph" w:styleId="Header">
    <w:name w:val="header"/>
    <w:basedOn w:val="Normal"/>
    <w:link w:val="HeaderChar"/>
    <w:uiPriority w:val="99"/>
    <w:rsid w:val="00A0466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04669"/>
    <w:rPr>
      <w:rFonts w:ascii="Garamond" w:hAnsi="Garamond" w:cs="Garamond"/>
      <w:color w:val="4C483D"/>
      <w:sz w:val="20"/>
      <w:szCs w:val="20"/>
    </w:rPr>
  </w:style>
  <w:style w:type="paragraph" w:styleId="Footer">
    <w:name w:val="footer"/>
    <w:basedOn w:val="Normal"/>
    <w:link w:val="FooterChar"/>
    <w:uiPriority w:val="99"/>
    <w:rsid w:val="00A0466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04669"/>
    <w:rPr>
      <w:rFonts w:ascii="Garamond" w:hAnsi="Garamond" w:cs="Garamond"/>
      <w:color w:val="4C483D"/>
      <w:sz w:val="20"/>
      <w:szCs w:val="20"/>
    </w:rPr>
  </w:style>
  <w:style w:type="paragraph" w:styleId="TOCHeading">
    <w:name w:val="TOC Heading"/>
    <w:basedOn w:val="Heading1"/>
    <w:next w:val="Normal"/>
    <w:uiPriority w:val="39"/>
    <w:unhideWhenUsed/>
    <w:qFormat/>
    <w:locked/>
    <w:rsid w:val="00F769B7"/>
    <w:pPr>
      <w:spacing w:before="240" w:after="0" w:line="259" w:lineRule="auto"/>
      <w:outlineLvl w:val="9"/>
    </w:pPr>
    <w:rPr>
      <w:rFonts w:asciiTheme="majorHAnsi" w:eastAsiaTheme="majorEastAsia" w:hAnsiTheme="majorHAnsi" w:cs="Times New Roman"/>
      <w:color w:val="2E74B5" w:themeColor="accent1" w:themeShade="BF"/>
      <w:sz w:val="32"/>
      <w:szCs w:val="32"/>
    </w:rPr>
  </w:style>
  <w:style w:type="paragraph" w:styleId="TOC1">
    <w:name w:val="toc 1"/>
    <w:basedOn w:val="Normal"/>
    <w:next w:val="Normal"/>
    <w:autoRedefine/>
    <w:uiPriority w:val="39"/>
    <w:rsid w:val="00F769B7"/>
    <w:pPr>
      <w:spacing w:after="100"/>
    </w:pPr>
  </w:style>
  <w:style w:type="paragraph" w:styleId="TOC2">
    <w:name w:val="toc 2"/>
    <w:basedOn w:val="Normal"/>
    <w:next w:val="Normal"/>
    <w:autoRedefine/>
    <w:uiPriority w:val="39"/>
    <w:rsid w:val="00F769B7"/>
    <w:pPr>
      <w:spacing w:after="100"/>
      <w:ind w:left="200"/>
    </w:pPr>
  </w:style>
  <w:style w:type="paragraph" w:styleId="TOC3">
    <w:name w:val="toc 3"/>
    <w:basedOn w:val="Normal"/>
    <w:next w:val="Normal"/>
    <w:autoRedefine/>
    <w:uiPriority w:val="39"/>
    <w:rsid w:val="00F769B7"/>
    <w:pPr>
      <w:spacing w:after="100"/>
      <w:ind w:left="400"/>
    </w:pPr>
  </w:style>
  <w:style w:type="character" w:styleId="Hyperlink">
    <w:name w:val="Hyperlink"/>
    <w:basedOn w:val="DefaultParagraphFont"/>
    <w:uiPriority w:val="99"/>
    <w:unhideWhenUsed/>
    <w:rsid w:val="00F769B7"/>
    <w:rPr>
      <w:rFonts w:cs="Times New Roman"/>
      <w:color w:val="0563C1" w:themeColor="hyperlink"/>
      <w:u w:val="single"/>
    </w:rPr>
  </w:style>
  <w:style w:type="paragraph" w:styleId="BalloonText">
    <w:name w:val="Balloon Text"/>
    <w:basedOn w:val="Normal"/>
    <w:link w:val="BalloonTextChar"/>
    <w:uiPriority w:val="99"/>
    <w:rsid w:val="00E90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E90956"/>
    <w:rPr>
      <w:rFonts w:ascii="Tahoma" w:hAnsi="Tahoma" w:cs="Tahoma"/>
      <w:color w:val="4C483D"/>
      <w:sz w:val="16"/>
      <w:szCs w:val="16"/>
    </w:rPr>
  </w:style>
  <w:style w:type="character" w:styleId="CommentReference">
    <w:name w:val="annotation reference"/>
    <w:basedOn w:val="DefaultParagraphFont"/>
    <w:uiPriority w:val="99"/>
    <w:rsid w:val="00807482"/>
    <w:rPr>
      <w:rFonts w:cs="Times New Roman"/>
      <w:sz w:val="16"/>
      <w:szCs w:val="16"/>
    </w:rPr>
  </w:style>
  <w:style w:type="paragraph" w:styleId="CommentText">
    <w:name w:val="annotation text"/>
    <w:basedOn w:val="Normal"/>
    <w:link w:val="CommentTextChar"/>
    <w:uiPriority w:val="99"/>
    <w:rsid w:val="00807482"/>
    <w:pPr>
      <w:spacing w:line="240" w:lineRule="auto"/>
    </w:pPr>
  </w:style>
  <w:style w:type="character" w:customStyle="1" w:styleId="CommentTextChar">
    <w:name w:val="Comment Text Char"/>
    <w:basedOn w:val="DefaultParagraphFont"/>
    <w:link w:val="CommentText"/>
    <w:uiPriority w:val="99"/>
    <w:locked/>
    <w:rsid w:val="00807482"/>
    <w:rPr>
      <w:rFonts w:ascii="Garamond" w:hAnsi="Garamond" w:cs="Garamond"/>
      <w:color w:val="4C483D"/>
      <w:sz w:val="20"/>
      <w:szCs w:val="20"/>
    </w:rPr>
  </w:style>
  <w:style w:type="paragraph" w:styleId="CommentSubject">
    <w:name w:val="annotation subject"/>
    <w:basedOn w:val="CommentText"/>
    <w:next w:val="CommentText"/>
    <w:link w:val="CommentSubjectChar"/>
    <w:uiPriority w:val="99"/>
    <w:rsid w:val="00807482"/>
    <w:rPr>
      <w:b/>
      <w:bCs/>
    </w:rPr>
  </w:style>
  <w:style w:type="character" w:customStyle="1" w:styleId="CommentSubjectChar">
    <w:name w:val="Comment Subject Char"/>
    <w:basedOn w:val="CommentTextChar"/>
    <w:link w:val="CommentSubject"/>
    <w:uiPriority w:val="99"/>
    <w:locked/>
    <w:rsid w:val="00807482"/>
    <w:rPr>
      <w:rFonts w:ascii="Garamond" w:hAnsi="Garamond" w:cs="Garamond"/>
      <w:b/>
      <w:bCs/>
      <w:color w:val="4C483D"/>
      <w:sz w:val="20"/>
      <w:szCs w:val="20"/>
    </w:rPr>
  </w:style>
  <w:style w:type="character" w:customStyle="1" w:styleId="apple-converted-space">
    <w:name w:val="apple-converted-space"/>
    <w:basedOn w:val="DefaultParagraphFont"/>
    <w:rsid w:val="009F2754"/>
    <w:rPr>
      <w:rFonts w:cs="Times New Roman"/>
    </w:rPr>
  </w:style>
  <w:style w:type="table" w:styleId="TableGrid">
    <w:name w:val="Table Grid"/>
    <w:basedOn w:val="TableNormal"/>
    <w:uiPriority w:val="39"/>
    <w:rsid w:val="00F6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CF30D7"/>
    <w:pPr>
      <w:ind w:left="720"/>
      <w:contextualSpacing/>
    </w:pPr>
  </w:style>
  <w:style w:type="paragraph" w:styleId="NormalWeb">
    <w:name w:val="Normal (Web)"/>
    <w:basedOn w:val="Normal"/>
    <w:uiPriority w:val="99"/>
    <w:unhideWhenUsed/>
    <w:rsid w:val="0052473A"/>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88">
      <w:bodyDiv w:val="1"/>
      <w:marLeft w:val="0"/>
      <w:marRight w:val="0"/>
      <w:marTop w:val="0"/>
      <w:marBottom w:val="0"/>
      <w:divBdr>
        <w:top w:val="none" w:sz="0" w:space="0" w:color="auto"/>
        <w:left w:val="none" w:sz="0" w:space="0" w:color="auto"/>
        <w:bottom w:val="none" w:sz="0" w:space="0" w:color="auto"/>
        <w:right w:val="none" w:sz="0" w:space="0" w:color="auto"/>
      </w:divBdr>
    </w:div>
    <w:div w:id="599409099">
      <w:bodyDiv w:val="1"/>
      <w:marLeft w:val="0"/>
      <w:marRight w:val="0"/>
      <w:marTop w:val="0"/>
      <w:marBottom w:val="0"/>
      <w:divBdr>
        <w:top w:val="none" w:sz="0" w:space="0" w:color="auto"/>
        <w:left w:val="none" w:sz="0" w:space="0" w:color="auto"/>
        <w:bottom w:val="none" w:sz="0" w:space="0" w:color="auto"/>
        <w:right w:val="none" w:sz="0" w:space="0" w:color="auto"/>
      </w:divBdr>
    </w:div>
    <w:div w:id="911081729">
      <w:bodyDiv w:val="1"/>
      <w:marLeft w:val="0"/>
      <w:marRight w:val="0"/>
      <w:marTop w:val="0"/>
      <w:marBottom w:val="0"/>
      <w:divBdr>
        <w:top w:val="none" w:sz="0" w:space="0" w:color="auto"/>
        <w:left w:val="none" w:sz="0" w:space="0" w:color="auto"/>
        <w:bottom w:val="none" w:sz="0" w:space="0" w:color="auto"/>
        <w:right w:val="none" w:sz="0" w:space="0" w:color="auto"/>
      </w:divBdr>
    </w:div>
    <w:div w:id="1108282789">
      <w:marLeft w:val="0"/>
      <w:marRight w:val="0"/>
      <w:marTop w:val="0"/>
      <w:marBottom w:val="0"/>
      <w:divBdr>
        <w:top w:val="none" w:sz="0" w:space="0" w:color="auto"/>
        <w:left w:val="none" w:sz="0" w:space="0" w:color="auto"/>
        <w:bottom w:val="none" w:sz="0" w:space="0" w:color="auto"/>
        <w:right w:val="none" w:sz="0" w:space="0" w:color="auto"/>
      </w:divBdr>
    </w:div>
    <w:div w:id="1108282790">
      <w:marLeft w:val="0"/>
      <w:marRight w:val="0"/>
      <w:marTop w:val="0"/>
      <w:marBottom w:val="0"/>
      <w:divBdr>
        <w:top w:val="none" w:sz="0" w:space="0" w:color="auto"/>
        <w:left w:val="none" w:sz="0" w:space="0" w:color="auto"/>
        <w:bottom w:val="none" w:sz="0" w:space="0" w:color="auto"/>
        <w:right w:val="none" w:sz="0" w:space="0" w:color="auto"/>
      </w:divBdr>
    </w:div>
    <w:div w:id="1229462094">
      <w:bodyDiv w:val="1"/>
      <w:marLeft w:val="0"/>
      <w:marRight w:val="0"/>
      <w:marTop w:val="0"/>
      <w:marBottom w:val="0"/>
      <w:divBdr>
        <w:top w:val="none" w:sz="0" w:space="0" w:color="auto"/>
        <w:left w:val="none" w:sz="0" w:space="0" w:color="auto"/>
        <w:bottom w:val="none" w:sz="0" w:space="0" w:color="auto"/>
        <w:right w:val="none" w:sz="0" w:space="0" w:color="auto"/>
      </w:divBdr>
    </w:div>
    <w:div w:id="1388996942">
      <w:bodyDiv w:val="1"/>
      <w:marLeft w:val="0"/>
      <w:marRight w:val="0"/>
      <w:marTop w:val="0"/>
      <w:marBottom w:val="0"/>
      <w:divBdr>
        <w:top w:val="none" w:sz="0" w:space="0" w:color="auto"/>
        <w:left w:val="none" w:sz="0" w:space="0" w:color="auto"/>
        <w:bottom w:val="none" w:sz="0" w:space="0" w:color="auto"/>
        <w:right w:val="none" w:sz="0" w:space="0" w:color="auto"/>
      </w:divBdr>
    </w:div>
    <w:div w:id="1395203438">
      <w:bodyDiv w:val="1"/>
      <w:marLeft w:val="0"/>
      <w:marRight w:val="0"/>
      <w:marTop w:val="0"/>
      <w:marBottom w:val="0"/>
      <w:divBdr>
        <w:top w:val="none" w:sz="0" w:space="0" w:color="auto"/>
        <w:left w:val="none" w:sz="0" w:space="0" w:color="auto"/>
        <w:bottom w:val="none" w:sz="0" w:space="0" w:color="auto"/>
        <w:right w:val="none" w:sz="0" w:space="0" w:color="auto"/>
      </w:divBdr>
    </w:div>
    <w:div w:id="19316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ian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crip.pharmaintelligence.informa.com/" TargetMode="External"/><Relationship Id="rId4" Type="http://schemas.openxmlformats.org/officeDocument/2006/relationships/settings" Target="settings.xml"/><Relationship Id="rId9" Type="http://schemas.openxmlformats.org/officeDocument/2006/relationships/hyperlink" Target="https://pharmaintelligence.informa.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764AD-9A97-46FC-AFE8-533B044C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Nidhi.Ayri</dc:creator>
  <cp:lastModifiedBy>Kanika Mukhija</cp:lastModifiedBy>
  <cp:revision>4</cp:revision>
  <dcterms:created xsi:type="dcterms:W3CDTF">2019-01-02T06:09:00Z</dcterms:created>
  <dcterms:modified xsi:type="dcterms:W3CDTF">2019-01-02T06:10:00Z</dcterms:modified>
</cp:coreProperties>
</file>