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83BA7" w14:textId="68848B8B" w:rsidR="009A76E7" w:rsidRPr="001767CE" w:rsidRDefault="0045007D" w:rsidP="00C94271">
      <w:pPr>
        <w:pStyle w:val="Heading1"/>
        <w:spacing w:line="240" w:lineRule="auto"/>
        <w:jc w:val="both"/>
        <w:rPr>
          <w:rFonts w:ascii="Century Gothic" w:hAnsi="Century Gothic" w:cs="Garamond"/>
          <w:b/>
          <w:color w:val="0070C0"/>
          <w:sz w:val="24"/>
          <w:szCs w:val="22"/>
        </w:rPr>
      </w:pPr>
      <w:r>
        <w:rPr>
          <w:rFonts w:ascii="Century Gothic" w:hAnsi="Century Gothic" w:cs="Garamond"/>
          <w:b/>
          <w:color w:val="0070C0"/>
          <w:sz w:val="24"/>
          <w:szCs w:val="22"/>
        </w:rPr>
        <w:t>Candidate’s Name</w:t>
      </w:r>
      <w:r w:rsidR="001767CE">
        <w:rPr>
          <w:rFonts w:ascii="Century Gothic" w:hAnsi="Century Gothic" w:cs="Garamond"/>
          <w:b/>
          <w:color w:val="0070C0"/>
          <w:sz w:val="24"/>
          <w:szCs w:val="22"/>
        </w:rPr>
        <w:t>/#</w:t>
      </w:r>
      <w:r>
        <w:rPr>
          <w:rFonts w:ascii="Century Gothic" w:hAnsi="Century Gothic" w:cs="Garamond"/>
          <w:b/>
          <w:color w:val="0070C0"/>
          <w:sz w:val="24"/>
          <w:szCs w:val="22"/>
        </w:rPr>
        <w:t xml:space="preserve"> (Mention Technology)</w:t>
      </w:r>
    </w:p>
    <w:p w14:paraId="68E86C30" w14:textId="77777777" w:rsidR="00134BE7" w:rsidRDefault="00134BE7" w:rsidP="00C94271">
      <w:pPr>
        <w:pStyle w:val="Heading2"/>
        <w:jc w:val="both"/>
        <w:rPr>
          <w:rFonts w:ascii="Century Gothic" w:hAnsi="Century Gothic"/>
          <w:sz w:val="24"/>
          <w:szCs w:val="22"/>
        </w:rPr>
      </w:pPr>
    </w:p>
    <w:p w14:paraId="61B0FF95" w14:textId="17C877AC" w:rsidR="00A77B3E" w:rsidRPr="007A6C21" w:rsidRDefault="001767CE" w:rsidP="00C94271">
      <w:pPr>
        <w:pStyle w:val="Heading2"/>
        <w:jc w:val="both"/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sz w:val="24"/>
          <w:szCs w:val="22"/>
        </w:rPr>
        <w:t>Professional Summary</w:t>
      </w:r>
    </w:p>
    <w:p w14:paraId="5E49D264" w14:textId="3A944586" w:rsidR="009B1170" w:rsidRPr="009B1170" w:rsidRDefault="00EC143C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Total experience of 8+ years in database management, Java development…..</w:t>
      </w:r>
    </w:p>
    <w:p w14:paraId="5119294F" w14:textId="089F78C2" w:rsidR="00A77B3E" w:rsidRPr="00134BE7" w:rsidRDefault="00134BE7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134BE7">
        <w:rPr>
          <w:rFonts w:ascii="Century Gothic" w:hAnsi="Century Gothic"/>
          <w:sz w:val="22"/>
          <w:szCs w:val="22"/>
        </w:rPr>
        <w:t xml:space="preserve">Proficient in / xx+ years of experience </w:t>
      </w:r>
      <w:r>
        <w:rPr>
          <w:rFonts w:ascii="Century Gothic" w:hAnsi="Century Gothic"/>
          <w:sz w:val="22"/>
          <w:szCs w:val="22"/>
        </w:rPr>
        <w:t>in</w:t>
      </w:r>
      <w:r w:rsidR="00EC143C" w:rsidRPr="00134BE7">
        <w:rPr>
          <w:rFonts w:ascii="Century Gothic" w:hAnsi="Century Gothic"/>
          <w:sz w:val="22"/>
          <w:szCs w:val="22"/>
        </w:rPr>
        <w:t xml:space="preserve"> …. [mention the targeted skills that’s been asked by the prospect]</w:t>
      </w:r>
    </w:p>
    <w:p w14:paraId="4D529384" w14:textId="61C75D08" w:rsidR="00F37B5E" w:rsidRPr="00F37B5E" w:rsidRDefault="00DC47B5" w:rsidP="00C94271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Put other related </w:t>
      </w:r>
      <w:r w:rsidR="00384F7B">
        <w:rPr>
          <w:rFonts w:ascii="Century Gothic" w:hAnsi="Century Gothic"/>
          <w:sz w:val="22"/>
          <w:szCs w:val="22"/>
        </w:rPr>
        <w:t>experience, comfort level etc. in accordance with the requirements</w:t>
      </w:r>
    </w:p>
    <w:p w14:paraId="37291BB2" w14:textId="77777777" w:rsidR="009A76E7" w:rsidRPr="00C60DF9" w:rsidRDefault="009A76E7" w:rsidP="00C94271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p w14:paraId="269BAD2E" w14:textId="5AE2AC84" w:rsidR="00A77B3E" w:rsidRPr="007A6C21" w:rsidRDefault="001767CE" w:rsidP="00C94271">
      <w:pPr>
        <w:pStyle w:val="Heading2"/>
        <w:jc w:val="both"/>
        <w:rPr>
          <w:rFonts w:ascii="Century Gothic" w:hAnsi="Century Gothic"/>
          <w:sz w:val="24"/>
          <w:szCs w:val="22"/>
        </w:rPr>
      </w:pPr>
      <w:bookmarkStart w:id="0" w:name="h.2et92p0"/>
      <w:bookmarkEnd w:id="0"/>
      <w:r>
        <w:rPr>
          <w:rFonts w:ascii="Century Gothic" w:hAnsi="Century Gothic"/>
          <w:sz w:val="24"/>
          <w:szCs w:val="22"/>
        </w:rPr>
        <w:t>Technical Competencies</w:t>
      </w:r>
    </w:p>
    <w:p w14:paraId="24D3D212" w14:textId="24F12E6F" w:rsidR="001767CE" w:rsidRPr="001767CE" w:rsidRDefault="001767CE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1767CE">
        <w:rPr>
          <w:rFonts w:ascii="Century Gothic" w:hAnsi="Century Gothic"/>
          <w:sz w:val="22"/>
          <w:szCs w:val="22"/>
        </w:rPr>
        <w:t>Languages</w:t>
      </w:r>
      <w:r>
        <w:rPr>
          <w:rFonts w:ascii="Century Gothic" w:hAnsi="Century Gothic"/>
          <w:sz w:val="22"/>
          <w:szCs w:val="22"/>
        </w:rPr>
        <w:t>: Java 7, HTML, SQL PL/SQL, CSS</w:t>
      </w:r>
    </w:p>
    <w:p w14:paraId="6D2ECE5C" w14:textId="5AE65612" w:rsidR="001767CE" w:rsidRPr="001767CE" w:rsidRDefault="001767CE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Frameworks:  Struts 2, Tiles</w:t>
      </w:r>
    </w:p>
    <w:p w14:paraId="37AF86C0" w14:textId="33A7736B" w:rsidR="001767CE" w:rsidRPr="001767CE" w:rsidRDefault="001767CE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1767CE">
        <w:rPr>
          <w:rFonts w:ascii="Century Gothic" w:hAnsi="Century Gothic"/>
          <w:sz w:val="22"/>
          <w:szCs w:val="22"/>
        </w:rPr>
        <w:t xml:space="preserve">Frontend: </w:t>
      </w:r>
      <w:r>
        <w:rPr>
          <w:rFonts w:ascii="Century Gothic" w:hAnsi="Century Gothic"/>
          <w:sz w:val="22"/>
          <w:szCs w:val="22"/>
        </w:rPr>
        <w:t xml:space="preserve"> HTML, CSS, JavaScript, JQuery</w:t>
      </w:r>
    </w:p>
    <w:p w14:paraId="63D139CE" w14:textId="393C40AB" w:rsidR="001767CE" w:rsidRPr="001767CE" w:rsidRDefault="001767CE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1767CE">
        <w:rPr>
          <w:rFonts w:ascii="Century Gothic" w:hAnsi="Century Gothic"/>
          <w:sz w:val="22"/>
          <w:szCs w:val="22"/>
        </w:rPr>
        <w:t>Dat</w:t>
      </w:r>
      <w:r>
        <w:rPr>
          <w:rFonts w:ascii="Century Gothic" w:hAnsi="Century Gothic"/>
          <w:sz w:val="22"/>
          <w:szCs w:val="22"/>
        </w:rPr>
        <w:t>abase: Oracle, MS-SQL, Mongo DB</w:t>
      </w:r>
    </w:p>
    <w:p w14:paraId="6CA38DAB" w14:textId="5719E34D" w:rsidR="001767CE" w:rsidRPr="001767CE" w:rsidRDefault="001767CE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IDE: Eclipse, SQL Developer</w:t>
      </w:r>
    </w:p>
    <w:p w14:paraId="597EC04C" w14:textId="72C5FFA4" w:rsidR="001767CE" w:rsidRPr="001767CE" w:rsidRDefault="001767CE" w:rsidP="00C94271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1767CE">
        <w:rPr>
          <w:rFonts w:ascii="Century Gothic" w:hAnsi="Century Gothic"/>
          <w:sz w:val="22"/>
          <w:szCs w:val="22"/>
        </w:rPr>
        <w:t>In</w:t>
      </w:r>
      <w:r>
        <w:rPr>
          <w:rFonts w:ascii="Century Gothic" w:hAnsi="Century Gothic"/>
          <w:sz w:val="22"/>
          <w:szCs w:val="22"/>
        </w:rPr>
        <w:t>tegration: Restful Web Services</w:t>
      </w:r>
    </w:p>
    <w:p w14:paraId="74B9D291" w14:textId="77777777" w:rsidR="001767CE" w:rsidRPr="00C60DF9" w:rsidRDefault="001767CE" w:rsidP="00C94271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5449"/>
        <w:gridCol w:w="4757"/>
      </w:tblGrid>
      <w:tr w:rsidR="00C94271" w14:paraId="5C6E7D75" w14:textId="36639386" w:rsidTr="00C94271">
        <w:tc>
          <w:tcPr>
            <w:tcW w:w="5680" w:type="dxa"/>
            <w:shd w:val="clear" w:color="auto" w:fill="E6E6E6"/>
          </w:tcPr>
          <w:p w14:paraId="185A54A8" w14:textId="09E6B8FD" w:rsidR="00C94271" w:rsidRDefault="00C94271" w:rsidP="00C94271">
            <w:pPr>
              <w:pStyle w:val="Heading2"/>
              <w:spacing w:before="100" w:beforeAutospacing="1" w:after="100" w:afterAutospacing="1"/>
              <w:jc w:val="both"/>
              <w:outlineLvl w:val="1"/>
              <w:rPr>
                <w:rFonts w:ascii="Century Gothic" w:hAnsi="Century Gothic"/>
                <w:sz w:val="24"/>
                <w:szCs w:val="22"/>
              </w:rPr>
            </w:pPr>
            <w:bookmarkStart w:id="1" w:name="_Toc288652914"/>
            <w:r w:rsidRPr="00412AD6">
              <w:rPr>
                <w:rFonts w:ascii="Century Gothic" w:hAnsi="Century Gothic"/>
                <w:sz w:val="24"/>
                <w:szCs w:val="22"/>
              </w:rPr>
              <w:t>Trantor</w:t>
            </w:r>
            <w:r>
              <w:rPr>
                <w:rFonts w:ascii="Century Gothic" w:hAnsi="Century Gothic"/>
                <w:sz w:val="24"/>
                <w:szCs w:val="22"/>
              </w:rPr>
              <w:t xml:space="preserve"> </w:t>
            </w:r>
            <w:r w:rsidR="00995314">
              <w:rPr>
                <w:rFonts w:ascii="Century Gothic" w:hAnsi="Century Gothic"/>
                <w:sz w:val="24"/>
                <w:szCs w:val="22"/>
              </w:rPr>
              <w:t xml:space="preserve">- </w:t>
            </w:r>
            <w:r>
              <w:rPr>
                <w:rFonts w:ascii="Century Gothic" w:hAnsi="Century Gothic"/>
                <w:sz w:val="24"/>
                <w:szCs w:val="22"/>
              </w:rPr>
              <w:t>Work Experience</w:t>
            </w:r>
          </w:p>
        </w:tc>
        <w:tc>
          <w:tcPr>
            <w:tcW w:w="4976" w:type="dxa"/>
            <w:shd w:val="clear" w:color="auto" w:fill="E6E6E6"/>
          </w:tcPr>
          <w:p w14:paraId="251F4988" w14:textId="3A1F4F1B" w:rsidR="00C94271" w:rsidRPr="00412AD6" w:rsidRDefault="00C94271" w:rsidP="00CF18AB">
            <w:pPr>
              <w:pStyle w:val="Heading2"/>
              <w:spacing w:before="100" w:beforeAutospacing="1" w:after="100" w:afterAutospacing="1"/>
              <w:jc w:val="right"/>
              <w:outlineLvl w:val="1"/>
              <w:rPr>
                <w:rFonts w:ascii="Century Gothic" w:hAnsi="Century Gothic"/>
                <w:sz w:val="24"/>
                <w:szCs w:val="22"/>
              </w:rPr>
            </w:pPr>
            <w:r>
              <w:rPr>
                <w:rFonts w:ascii="Century Gothic" w:hAnsi="Century Gothic"/>
                <w:sz w:val="24"/>
                <w:szCs w:val="22"/>
              </w:rPr>
              <w:t xml:space="preserve">April 2012 – </w:t>
            </w:r>
            <w:r w:rsidR="00CF18AB">
              <w:rPr>
                <w:rFonts w:ascii="Century Gothic" w:hAnsi="Century Gothic"/>
                <w:sz w:val="24"/>
                <w:szCs w:val="22"/>
              </w:rPr>
              <w:t>To Present</w:t>
            </w:r>
          </w:p>
        </w:tc>
      </w:tr>
    </w:tbl>
    <w:bookmarkEnd w:id="1"/>
    <w:p w14:paraId="27695EAE" w14:textId="01124E90" w:rsidR="002E68A6" w:rsidRPr="002E68A6" w:rsidRDefault="002E68A6" w:rsidP="00C94271">
      <w:pPr>
        <w:spacing w:after="100" w:afterAutospacing="1" w:line="240" w:lineRule="auto"/>
        <w:jc w:val="both"/>
        <w:rPr>
          <w:rFonts w:ascii="Century Gothic" w:hAnsi="Century Gothic"/>
          <w:i/>
          <w:color w:val="3366FF"/>
          <w:sz w:val="22"/>
          <w:szCs w:val="22"/>
        </w:rPr>
      </w:pPr>
      <w:r w:rsidRPr="002E68A6">
        <w:rPr>
          <w:rFonts w:ascii="Century Gothic" w:hAnsi="Century Gothic"/>
          <w:i/>
          <w:color w:val="3366FF"/>
          <w:sz w:val="22"/>
          <w:szCs w:val="22"/>
        </w:rPr>
        <w:t>Note: Always put the most relevant project on the top</w:t>
      </w:r>
    </w:p>
    <w:p w14:paraId="00D8BF5A" w14:textId="5E2A9187" w:rsidR="005C17D9" w:rsidRDefault="00384F7B" w:rsidP="00C94271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 w:rsidRPr="002E68A6">
        <w:rPr>
          <w:rFonts w:ascii="Century Gothic" w:hAnsi="Century Gothic"/>
          <w:b/>
          <w:sz w:val="22"/>
          <w:szCs w:val="22"/>
        </w:rPr>
        <w:t>Project #1:</w:t>
      </w:r>
      <w:r w:rsidR="00D72E50" w:rsidRPr="00C60DF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Give a one-line description about the project</w:t>
      </w:r>
      <w:r w:rsidR="005C17D9">
        <w:rPr>
          <w:rFonts w:ascii="Century Gothic" w:hAnsi="Century Gothic"/>
          <w:sz w:val="22"/>
          <w:szCs w:val="22"/>
        </w:rPr>
        <w:t>.</w:t>
      </w:r>
      <w:r w:rsidR="00CF18AB">
        <w:rPr>
          <w:rFonts w:ascii="Century Gothic" w:hAnsi="Century Gothic"/>
          <w:sz w:val="22"/>
          <w:szCs w:val="22"/>
        </w:rPr>
        <w:t xml:space="preserve"> &lt;&lt;No more than 1-2 lines&gt;&gt;</w:t>
      </w:r>
    </w:p>
    <w:p w14:paraId="22CFF86C" w14:textId="77777777" w:rsidR="00C94271" w:rsidRPr="001767CE" w:rsidRDefault="00C94271" w:rsidP="00C94271">
      <w:pPr>
        <w:tabs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PLATFORM: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Window 7, .NET (4.0)</w:t>
      </w:r>
    </w:p>
    <w:p w14:paraId="1F7A0547" w14:textId="5BB2A3B0" w:rsidR="00C94271" w:rsidRDefault="00C94271" w:rsidP="00C94271">
      <w:pPr>
        <w:widowControl w:val="0"/>
        <w:tabs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LANGUAGE</w:t>
      </w:r>
      <w:r w:rsidRPr="002E68A6">
        <w:rPr>
          <w:rFonts w:ascii="Century Gothic" w:hAnsi="Century Gothic"/>
          <w:sz w:val="22"/>
          <w:szCs w:val="22"/>
        </w:rPr>
        <w:t>:  ASP.NET, SQL, C#.Net</w:t>
      </w:r>
    </w:p>
    <w:p w14:paraId="2729378E" w14:textId="77777777" w:rsidR="00C94271" w:rsidRDefault="00C94271" w:rsidP="00C94271">
      <w:pPr>
        <w:widowControl w:val="0"/>
        <w:tabs>
          <w:tab w:val="left" w:pos="360"/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TOOLS</w:t>
      </w:r>
      <w:r w:rsidRPr="002E68A6">
        <w:rPr>
          <w:rFonts w:ascii="Century Gothic" w:hAnsi="Century Gothic"/>
          <w:sz w:val="22"/>
          <w:szCs w:val="22"/>
        </w:rPr>
        <w:t xml:space="preserve">:  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Visual Studio.Net, SVN</w:t>
      </w:r>
    </w:p>
    <w:p w14:paraId="122B5105" w14:textId="7345165A" w:rsidR="00C94271" w:rsidRDefault="00C94271" w:rsidP="00C94271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DATABASE: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SQL Server 2008</w:t>
      </w:r>
    </w:p>
    <w:p w14:paraId="2F76798B" w14:textId="59D6E1F7" w:rsidR="00A77B3E" w:rsidRPr="00C60DF9" w:rsidRDefault="005C17D9" w:rsidP="00C94271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Job roles and responsibilities</w:t>
      </w:r>
      <w:r w:rsidR="00314386">
        <w:rPr>
          <w:rFonts w:ascii="Century Gothic" w:hAnsi="Century Gothic"/>
          <w:sz w:val="22"/>
          <w:szCs w:val="22"/>
        </w:rPr>
        <w:t>:</w:t>
      </w:r>
      <w:r w:rsidR="00D72E50" w:rsidRPr="00C60DF9">
        <w:rPr>
          <w:rFonts w:ascii="Century Gothic" w:hAnsi="Century Gothic"/>
          <w:sz w:val="22"/>
          <w:szCs w:val="22"/>
        </w:rPr>
        <w:t xml:space="preserve"> </w:t>
      </w:r>
      <w:r w:rsidR="00C61593">
        <w:rPr>
          <w:rFonts w:ascii="Century Gothic" w:hAnsi="Century Gothic"/>
          <w:sz w:val="22"/>
          <w:szCs w:val="22"/>
        </w:rPr>
        <w:t xml:space="preserve">(Mention as many </w:t>
      </w:r>
      <w:bookmarkStart w:id="2" w:name="_GoBack"/>
      <w:bookmarkEnd w:id="2"/>
      <w:r w:rsidR="00C61593">
        <w:rPr>
          <w:rFonts w:ascii="Century Gothic" w:hAnsi="Century Gothic"/>
          <w:sz w:val="22"/>
          <w:szCs w:val="22"/>
        </w:rPr>
        <w:t>u can)</w:t>
      </w:r>
    </w:p>
    <w:p w14:paraId="52DCA817" w14:textId="3F7E6566" w:rsidR="007F4C50" w:rsidRDefault="007F4C50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</w:t>
      </w:r>
      <w:r w:rsidR="00CF18AB">
        <w:rPr>
          <w:rFonts w:ascii="Century Gothic" w:hAnsi="Century Gothic"/>
          <w:sz w:val="22"/>
          <w:szCs w:val="22"/>
        </w:rPr>
        <w:t>irs</w:t>
      </w:r>
      <w:r>
        <w:rPr>
          <w:rFonts w:ascii="Century Gothic" w:hAnsi="Century Gothic"/>
          <w:sz w:val="22"/>
          <w:szCs w:val="22"/>
        </w:rPr>
        <w:t xml:space="preserve">t line should always </w:t>
      </w:r>
      <w:r w:rsidR="00CF18AB">
        <w:rPr>
          <w:rFonts w:ascii="Century Gothic" w:hAnsi="Century Gothic"/>
          <w:sz w:val="22"/>
          <w:szCs w:val="22"/>
        </w:rPr>
        <w:t>name</w:t>
      </w:r>
      <w:r>
        <w:rPr>
          <w:rFonts w:ascii="Century Gothic" w:hAnsi="Century Gothic"/>
          <w:sz w:val="22"/>
          <w:szCs w:val="22"/>
        </w:rPr>
        <w:t xml:space="preserve"> the role, for e.g. Team Lead</w:t>
      </w:r>
      <w:r w:rsidR="00CF18AB">
        <w:rPr>
          <w:rFonts w:ascii="Century Gothic" w:hAnsi="Century Gothic"/>
          <w:sz w:val="22"/>
          <w:szCs w:val="22"/>
        </w:rPr>
        <w:t xml:space="preserve"> - </w:t>
      </w:r>
      <w:r>
        <w:rPr>
          <w:rFonts w:ascii="Century Gothic" w:hAnsi="Century Gothic"/>
          <w:sz w:val="22"/>
          <w:szCs w:val="22"/>
        </w:rPr>
        <w:t>managing 9 member team</w:t>
      </w:r>
    </w:p>
    <w:p w14:paraId="76296BA5" w14:textId="351E9EBF" w:rsidR="007F4C50" w:rsidRDefault="007F4C50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Or QA Analyst working with 5 QA associates etc.</w:t>
      </w:r>
    </w:p>
    <w:p w14:paraId="7B3B9E50" w14:textId="18FDCBD4" w:rsidR="00A77B3E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Use present tense only and words like: Manage team of …. </w:t>
      </w:r>
    </w:p>
    <w:p w14:paraId="6E8F7EB4" w14:textId="4ECCEA35" w:rsidR="00384F7B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Collaborate with ….</w:t>
      </w:r>
    </w:p>
    <w:p w14:paraId="048A7591" w14:textId="780F88DB" w:rsidR="00384F7B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Participate in client communication …..</w:t>
      </w:r>
    </w:p>
    <w:p w14:paraId="54C4B82F" w14:textId="23148EB6" w:rsidR="00384F7B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Encourage ….</w:t>
      </w:r>
    </w:p>
    <w:p w14:paraId="03BDCAAA" w14:textId="0C90CB36" w:rsidR="00384F7B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Provide …..</w:t>
      </w:r>
    </w:p>
    <w:p w14:paraId="00D87F1A" w14:textId="015C3624" w:rsidR="00384F7B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Deliver ….</w:t>
      </w:r>
    </w:p>
    <w:p w14:paraId="1053FEA2" w14:textId="6B4C014E" w:rsidR="00384F7B" w:rsidRPr="00777F68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Prepare ….</w:t>
      </w:r>
    </w:p>
    <w:p w14:paraId="3935679D" w14:textId="4A21510F" w:rsidR="00A77B3E" w:rsidRDefault="00384F7B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 short these bullets should reflect what did the person do in his/her then daily life as part of the project</w:t>
      </w:r>
    </w:p>
    <w:p w14:paraId="72EBB2D8" w14:textId="77777777" w:rsidR="002E68A6" w:rsidRDefault="002E68A6" w:rsidP="00C94271">
      <w:pPr>
        <w:widowControl w:val="0"/>
        <w:tabs>
          <w:tab w:val="left" w:pos="84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</w:p>
    <w:p w14:paraId="17B58C36" w14:textId="56338968" w:rsidR="002E68A6" w:rsidRPr="002E68A6" w:rsidRDefault="002E68A6" w:rsidP="00C94271">
      <w:pPr>
        <w:widowControl w:val="0"/>
        <w:tabs>
          <w:tab w:val="left" w:pos="360"/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</w:p>
    <w:p w14:paraId="50D4B1F3" w14:textId="77777777" w:rsidR="00A77B3E" w:rsidRPr="00C60DF9" w:rsidRDefault="00A77B3E" w:rsidP="00C94271">
      <w:pPr>
        <w:widowControl w:val="0"/>
        <w:spacing w:after="0" w:line="240" w:lineRule="auto"/>
        <w:ind w:left="840" w:right="73"/>
        <w:jc w:val="both"/>
        <w:rPr>
          <w:rFonts w:ascii="Century Gothic" w:hAnsi="Century Gothic"/>
          <w:sz w:val="22"/>
          <w:szCs w:val="22"/>
        </w:rPr>
      </w:pPr>
    </w:p>
    <w:p w14:paraId="0ABB8ECC" w14:textId="6F51C160" w:rsidR="00A77B3E" w:rsidRDefault="00A77B3E" w:rsidP="00C94271">
      <w:pPr>
        <w:widowControl w:val="0"/>
        <w:spacing w:line="240" w:lineRule="auto"/>
        <w:ind w:right="73"/>
        <w:jc w:val="both"/>
        <w:rPr>
          <w:rFonts w:ascii="Century Gothic" w:hAnsi="Century Gothic"/>
          <w:sz w:val="22"/>
          <w:szCs w:val="22"/>
        </w:rPr>
      </w:pPr>
    </w:p>
    <w:p w14:paraId="5F8D8E5F" w14:textId="77777777" w:rsidR="00C94271" w:rsidRDefault="00C94271" w:rsidP="00C94271">
      <w:pPr>
        <w:widowControl w:val="0"/>
        <w:spacing w:line="240" w:lineRule="auto"/>
        <w:ind w:right="73"/>
        <w:jc w:val="both"/>
        <w:rPr>
          <w:rFonts w:ascii="Century Gothic" w:hAnsi="Century Gothic"/>
          <w:sz w:val="22"/>
          <w:szCs w:val="22"/>
        </w:rPr>
      </w:pPr>
    </w:p>
    <w:p w14:paraId="74691C45" w14:textId="068685F6" w:rsidR="00C94271" w:rsidRDefault="00C94271" w:rsidP="00C94271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Project #2</w:t>
      </w:r>
      <w:r w:rsidRPr="002E68A6">
        <w:rPr>
          <w:rFonts w:ascii="Century Gothic" w:hAnsi="Century Gothic"/>
          <w:b/>
          <w:sz w:val="22"/>
          <w:szCs w:val="22"/>
        </w:rPr>
        <w:t>:</w:t>
      </w:r>
      <w:r w:rsidRPr="00C60DF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Give a one-line description about the project.</w:t>
      </w:r>
    </w:p>
    <w:p w14:paraId="7F6E679E" w14:textId="77777777" w:rsidR="00C94271" w:rsidRPr="001767CE" w:rsidRDefault="00C94271" w:rsidP="00C94271">
      <w:pPr>
        <w:tabs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PLATFORM: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Window 7, .NET (4.0)</w:t>
      </w:r>
    </w:p>
    <w:p w14:paraId="498A0F9C" w14:textId="77777777" w:rsidR="00C94271" w:rsidRDefault="00C94271" w:rsidP="00C94271">
      <w:pPr>
        <w:widowControl w:val="0"/>
        <w:tabs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LANGUAGE</w:t>
      </w:r>
      <w:r w:rsidRPr="002E68A6">
        <w:rPr>
          <w:rFonts w:ascii="Century Gothic" w:hAnsi="Century Gothic"/>
          <w:sz w:val="22"/>
          <w:szCs w:val="22"/>
        </w:rPr>
        <w:t>:  ASP.NET, SQL, C#.Net</w:t>
      </w:r>
    </w:p>
    <w:p w14:paraId="5085AD36" w14:textId="77777777" w:rsidR="00C94271" w:rsidRDefault="00C94271" w:rsidP="00C94271">
      <w:pPr>
        <w:widowControl w:val="0"/>
        <w:tabs>
          <w:tab w:val="left" w:pos="360"/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TOOLS</w:t>
      </w:r>
      <w:r w:rsidRPr="002E68A6">
        <w:rPr>
          <w:rFonts w:ascii="Century Gothic" w:hAnsi="Century Gothic"/>
          <w:sz w:val="22"/>
          <w:szCs w:val="22"/>
        </w:rPr>
        <w:t xml:space="preserve">:  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Visual Studio.Net, SVN</w:t>
      </w:r>
    </w:p>
    <w:p w14:paraId="3352CCC8" w14:textId="77777777" w:rsidR="00C94271" w:rsidRDefault="00C94271" w:rsidP="00C94271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DATABASE: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SQL Server 2008</w:t>
      </w:r>
    </w:p>
    <w:p w14:paraId="0A86D82C" w14:textId="77777777" w:rsidR="00C94271" w:rsidRPr="00C60DF9" w:rsidRDefault="00C94271" w:rsidP="00C94271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Job roles and responsibilities:</w:t>
      </w:r>
      <w:r w:rsidRPr="00C60DF9">
        <w:rPr>
          <w:rFonts w:ascii="Century Gothic" w:hAnsi="Century Gothic"/>
          <w:sz w:val="22"/>
          <w:szCs w:val="22"/>
        </w:rPr>
        <w:t xml:space="preserve"> </w:t>
      </w:r>
    </w:p>
    <w:p w14:paraId="721FB658" w14:textId="77777777" w:rsidR="00C94271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Use present tense only and words like: Manage team of …. </w:t>
      </w:r>
    </w:p>
    <w:p w14:paraId="45A34E2C" w14:textId="77777777" w:rsidR="00C94271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Collaborate with ….</w:t>
      </w:r>
    </w:p>
    <w:p w14:paraId="24FABFBC" w14:textId="77777777" w:rsidR="00C94271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Participate in client communication …..</w:t>
      </w:r>
    </w:p>
    <w:p w14:paraId="429A494B" w14:textId="77777777" w:rsidR="00C94271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Encourage ….</w:t>
      </w:r>
    </w:p>
    <w:p w14:paraId="33FA8C5A" w14:textId="77777777" w:rsidR="00C94271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Provide …..</w:t>
      </w:r>
    </w:p>
    <w:p w14:paraId="2DE724D3" w14:textId="77777777" w:rsidR="00C94271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Deliver ….</w:t>
      </w:r>
    </w:p>
    <w:p w14:paraId="3EB86AF2" w14:textId="77777777" w:rsidR="00995314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Prepare ….</w:t>
      </w:r>
    </w:p>
    <w:p w14:paraId="549BB484" w14:textId="43EB9B42" w:rsidR="00C94271" w:rsidRPr="00995314" w:rsidRDefault="00C94271" w:rsidP="00C94271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 w:rsidRPr="00995314">
        <w:rPr>
          <w:rFonts w:ascii="Century Gothic" w:hAnsi="Century Gothic"/>
          <w:sz w:val="22"/>
          <w:szCs w:val="22"/>
        </w:rPr>
        <w:t>In short these bullets should reflect what did the person do in his/her then daily life as part of the project</w:t>
      </w:r>
    </w:p>
    <w:p w14:paraId="1289EB2C" w14:textId="77777777" w:rsidR="00C94271" w:rsidRPr="008E0A7E" w:rsidRDefault="00C94271" w:rsidP="00C94271">
      <w:pPr>
        <w:widowControl w:val="0"/>
        <w:spacing w:line="240" w:lineRule="auto"/>
        <w:ind w:right="73"/>
        <w:jc w:val="both"/>
        <w:rPr>
          <w:rFonts w:ascii="Century Gothic" w:hAnsi="Century Gothic"/>
          <w:sz w:val="22"/>
          <w:szCs w:val="22"/>
        </w:rPr>
      </w:pPr>
    </w:p>
    <w:p w14:paraId="40B0088C" w14:textId="77777777" w:rsidR="00995314" w:rsidRPr="00C60DF9" w:rsidRDefault="00995314" w:rsidP="00995314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  <w:bookmarkStart w:id="3" w:name="h.tyjcwt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5451"/>
        <w:gridCol w:w="4755"/>
      </w:tblGrid>
      <w:tr w:rsidR="00995314" w14:paraId="43E5E820" w14:textId="77777777" w:rsidTr="00995314">
        <w:tc>
          <w:tcPr>
            <w:tcW w:w="5680" w:type="dxa"/>
            <w:shd w:val="clear" w:color="auto" w:fill="E6E6E6"/>
          </w:tcPr>
          <w:p w14:paraId="3C44A6F8" w14:textId="0896527A" w:rsidR="00995314" w:rsidRDefault="00995314" w:rsidP="00995314">
            <w:pPr>
              <w:pStyle w:val="Heading2"/>
              <w:spacing w:before="100" w:beforeAutospacing="1" w:after="100" w:afterAutospacing="1"/>
              <w:jc w:val="both"/>
              <w:outlineLvl w:val="1"/>
              <w:rPr>
                <w:rFonts w:ascii="Century Gothic" w:hAnsi="Century Gothic"/>
                <w:sz w:val="24"/>
                <w:szCs w:val="22"/>
              </w:rPr>
            </w:pPr>
            <w:r>
              <w:rPr>
                <w:rFonts w:ascii="Century Gothic" w:hAnsi="Century Gothic"/>
                <w:sz w:val="24"/>
                <w:szCs w:val="22"/>
              </w:rPr>
              <w:t>Before Trantor - Work Experience</w:t>
            </w:r>
          </w:p>
        </w:tc>
        <w:tc>
          <w:tcPr>
            <w:tcW w:w="4976" w:type="dxa"/>
            <w:shd w:val="clear" w:color="auto" w:fill="E6E6E6"/>
          </w:tcPr>
          <w:p w14:paraId="30C65634" w14:textId="367982E8" w:rsidR="00995314" w:rsidRPr="00412AD6" w:rsidRDefault="00AC5BFA" w:rsidP="00995314">
            <w:pPr>
              <w:pStyle w:val="Heading2"/>
              <w:spacing w:before="100" w:beforeAutospacing="1" w:after="100" w:afterAutospacing="1"/>
              <w:jc w:val="right"/>
              <w:outlineLvl w:val="1"/>
              <w:rPr>
                <w:rFonts w:ascii="Century Gothic" w:hAnsi="Century Gothic"/>
                <w:sz w:val="24"/>
                <w:szCs w:val="22"/>
              </w:rPr>
            </w:pPr>
            <w:r>
              <w:rPr>
                <w:rFonts w:ascii="Century Gothic" w:hAnsi="Century Gothic"/>
                <w:sz w:val="24"/>
                <w:szCs w:val="22"/>
              </w:rPr>
              <w:t>April 2011 – March 2012</w:t>
            </w:r>
          </w:p>
        </w:tc>
      </w:tr>
    </w:tbl>
    <w:p w14:paraId="6606E84B" w14:textId="77777777" w:rsidR="00995314" w:rsidRPr="002E68A6" w:rsidRDefault="00995314" w:rsidP="00995314">
      <w:pPr>
        <w:spacing w:after="100" w:afterAutospacing="1" w:line="240" w:lineRule="auto"/>
        <w:jc w:val="both"/>
        <w:rPr>
          <w:rFonts w:ascii="Century Gothic" w:hAnsi="Century Gothic"/>
          <w:i/>
          <w:color w:val="3366FF"/>
          <w:sz w:val="22"/>
          <w:szCs w:val="22"/>
        </w:rPr>
      </w:pPr>
      <w:r w:rsidRPr="002E68A6">
        <w:rPr>
          <w:rFonts w:ascii="Century Gothic" w:hAnsi="Century Gothic"/>
          <w:i/>
          <w:color w:val="3366FF"/>
          <w:sz w:val="22"/>
          <w:szCs w:val="22"/>
        </w:rPr>
        <w:t>Note: Always put the most relevant project on the top</w:t>
      </w:r>
    </w:p>
    <w:p w14:paraId="320A68D4" w14:textId="77777777" w:rsidR="00995314" w:rsidRDefault="00995314" w:rsidP="00995314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 w:rsidRPr="002E68A6">
        <w:rPr>
          <w:rFonts w:ascii="Century Gothic" w:hAnsi="Century Gothic"/>
          <w:b/>
          <w:sz w:val="22"/>
          <w:szCs w:val="22"/>
        </w:rPr>
        <w:t>Project #1:</w:t>
      </w:r>
      <w:r w:rsidRPr="00C60DF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Give a one-line description about the project.</w:t>
      </w:r>
    </w:p>
    <w:p w14:paraId="54644FDA" w14:textId="77777777" w:rsidR="00995314" w:rsidRPr="001767CE" w:rsidRDefault="00995314" w:rsidP="00995314">
      <w:pPr>
        <w:tabs>
          <w:tab w:val="left" w:pos="720"/>
        </w:tabs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PLATFORM: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Window 7, .NET (4.0)</w:t>
      </w:r>
    </w:p>
    <w:p w14:paraId="275838EF" w14:textId="77777777" w:rsidR="00995314" w:rsidRDefault="00995314" w:rsidP="00995314">
      <w:pPr>
        <w:widowControl w:val="0"/>
        <w:tabs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LANGUAGE</w:t>
      </w:r>
      <w:r w:rsidRPr="002E68A6">
        <w:rPr>
          <w:rFonts w:ascii="Century Gothic" w:hAnsi="Century Gothic"/>
          <w:sz w:val="22"/>
          <w:szCs w:val="22"/>
        </w:rPr>
        <w:t>:  ASP.NET, SQL, C#.Net</w:t>
      </w:r>
    </w:p>
    <w:p w14:paraId="7E8D0163" w14:textId="77777777" w:rsidR="00995314" w:rsidRDefault="00995314" w:rsidP="00995314">
      <w:pPr>
        <w:widowControl w:val="0"/>
        <w:tabs>
          <w:tab w:val="left" w:pos="360"/>
          <w:tab w:val="left" w:pos="72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TOOLS</w:t>
      </w:r>
      <w:r w:rsidRPr="002E68A6">
        <w:rPr>
          <w:rFonts w:ascii="Century Gothic" w:hAnsi="Century Gothic"/>
          <w:sz w:val="22"/>
          <w:szCs w:val="22"/>
        </w:rPr>
        <w:t xml:space="preserve">:  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Visual Studio.Net, SVN</w:t>
      </w:r>
    </w:p>
    <w:p w14:paraId="027B27A2" w14:textId="77777777" w:rsidR="00995314" w:rsidRDefault="00995314" w:rsidP="00995314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DATABASE:</w:t>
      </w:r>
      <w:r>
        <w:rPr>
          <w:rFonts w:ascii="Century Gothic" w:hAnsi="Century Gothic"/>
          <w:sz w:val="22"/>
          <w:szCs w:val="22"/>
        </w:rPr>
        <w:tab/>
      </w:r>
      <w:r w:rsidRPr="002E68A6">
        <w:rPr>
          <w:rFonts w:ascii="Century Gothic" w:hAnsi="Century Gothic"/>
          <w:sz w:val="22"/>
          <w:szCs w:val="22"/>
        </w:rPr>
        <w:t>SQL Server 2008</w:t>
      </w:r>
    </w:p>
    <w:p w14:paraId="49AC1E49" w14:textId="77777777" w:rsidR="00995314" w:rsidRPr="00C60DF9" w:rsidRDefault="00995314" w:rsidP="00995314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Job roles and responsibilities:</w:t>
      </w:r>
      <w:r w:rsidRPr="00C60DF9">
        <w:rPr>
          <w:rFonts w:ascii="Century Gothic" w:hAnsi="Century Gothic"/>
          <w:sz w:val="22"/>
          <w:szCs w:val="22"/>
        </w:rPr>
        <w:t xml:space="preserve"> </w:t>
      </w:r>
    </w:p>
    <w:p w14:paraId="6B12A558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Use present tense only and words like: Manage team of …. </w:t>
      </w:r>
    </w:p>
    <w:p w14:paraId="455E151C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Collaborate with ….</w:t>
      </w:r>
    </w:p>
    <w:p w14:paraId="455C9BA1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Participate in client communication …..</w:t>
      </w:r>
    </w:p>
    <w:p w14:paraId="0CCB3BC5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Encourage ….</w:t>
      </w:r>
    </w:p>
    <w:p w14:paraId="6BC0A498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Provide …..</w:t>
      </w:r>
    </w:p>
    <w:p w14:paraId="5877459E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Deliver ….</w:t>
      </w:r>
    </w:p>
    <w:p w14:paraId="72B6958A" w14:textId="77777777" w:rsidR="00995314" w:rsidRPr="00777F68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Prepare ….</w:t>
      </w:r>
    </w:p>
    <w:p w14:paraId="6193B27C" w14:textId="77777777" w:rsidR="00995314" w:rsidRDefault="00995314" w:rsidP="00995314">
      <w:pPr>
        <w:widowControl w:val="0"/>
        <w:numPr>
          <w:ilvl w:val="0"/>
          <w:numId w:val="3"/>
        </w:numPr>
        <w:tabs>
          <w:tab w:val="left" w:pos="480"/>
          <w:tab w:val="left" w:pos="840"/>
        </w:tabs>
        <w:spacing w:after="0" w:line="240" w:lineRule="auto"/>
        <w:ind w:right="73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 short these bullets should reflect what did the person do in his/her then daily life as part of the project</w:t>
      </w:r>
    </w:p>
    <w:p w14:paraId="7A3339DA" w14:textId="77777777" w:rsidR="00995314" w:rsidRDefault="00995314" w:rsidP="00995314">
      <w:pPr>
        <w:widowControl w:val="0"/>
        <w:tabs>
          <w:tab w:val="left" w:pos="840"/>
        </w:tabs>
        <w:spacing w:after="0" w:line="240" w:lineRule="auto"/>
        <w:ind w:right="73"/>
        <w:jc w:val="both"/>
        <w:rPr>
          <w:rFonts w:ascii="Century Gothic" w:hAnsi="Century Gothic"/>
          <w:sz w:val="22"/>
          <w:szCs w:val="22"/>
        </w:rPr>
      </w:pPr>
    </w:p>
    <w:p w14:paraId="6E9FCDC7" w14:textId="77777777" w:rsidR="00AC5BFA" w:rsidRPr="00C60DF9" w:rsidRDefault="00AC5BFA" w:rsidP="00AC5BFA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5478"/>
        <w:gridCol w:w="4728"/>
      </w:tblGrid>
      <w:tr w:rsidR="00AC5BFA" w14:paraId="2E8E703A" w14:textId="77777777" w:rsidTr="005144F0">
        <w:tc>
          <w:tcPr>
            <w:tcW w:w="5680" w:type="dxa"/>
            <w:shd w:val="clear" w:color="auto" w:fill="E6E6E6"/>
          </w:tcPr>
          <w:p w14:paraId="03A640C9" w14:textId="183C7F5B" w:rsidR="00AC5BFA" w:rsidRDefault="00AC5BFA" w:rsidP="005144F0">
            <w:pPr>
              <w:pStyle w:val="Heading2"/>
              <w:spacing w:before="100" w:beforeAutospacing="1" w:after="100" w:afterAutospacing="1"/>
              <w:jc w:val="both"/>
              <w:outlineLvl w:val="1"/>
              <w:rPr>
                <w:rFonts w:ascii="Century Gothic" w:hAnsi="Century Gothic"/>
                <w:sz w:val="24"/>
                <w:szCs w:val="22"/>
              </w:rPr>
            </w:pPr>
            <w:r>
              <w:rPr>
                <w:rFonts w:ascii="Century Gothic" w:hAnsi="Century Gothic"/>
                <w:sz w:val="24"/>
                <w:szCs w:val="22"/>
              </w:rPr>
              <w:t>Educational Qualifications</w:t>
            </w:r>
          </w:p>
        </w:tc>
        <w:tc>
          <w:tcPr>
            <w:tcW w:w="4976" w:type="dxa"/>
            <w:shd w:val="clear" w:color="auto" w:fill="E6E6E6"/>
          </w:tcPr>
          <w:p w14:paraId="1C100B4E" w14:textId="3E2EC07F" w:rsidR="00AC5BFA" w:rsidRPr="00412AD6" w:rsidRDefault="00AC5BFA" w:rsidP="005144F0">
            <w:pPr>
              <w:pStyle w:val="Heading2"/>
              <w:spacing w:before="100" w:beforeAutospacing="1" w:after="100" w:afterAutospacing="1"/>
              <w:jc w:val="right"/>
              <w:outlineLvl w:val="1"/>
              <w:rPr>
                <w:rFonts w:ascii="Century Gothic" w:hAnsi="Century Gothic"/>
                <w:sz w:val="24"/>
                <w:szCs w:val="22"/>
              </w:rPr>
            </w:pPr>
          </w:p>
        </w:tc>
      </w:tr>
    </w:tbl>
    <w:p w14:paraId="29742016" w14:textId="04C82472" w:rsidR="00AC5BFA" w:rsidRPr="00AC5BFA" w:rsidRDefault="00AC5BFA" w:rsidP="00AC5BFA">
      <w:pPr>
        <w:spacing w:after="100" w:afterAutospacing="1" w:line="240" w:lineRule="auto"/>
        <w:jc w:val="both"/>
        <w:rPr>
          <w:rFonts w:ascii="Century Gothic" w:hAnsi="Century Gothic"/>
          <w:color w:val="3366FF"/>
          <w:sz w:val="22"/>
          <w:szCs w:val="22"/>
        </w:rPr>
      </w:pPr>
    </w:p>
    <w:p w14:paraId="64D76B37" w14:textId="70B35F79" w:rsidR="005144F0" w:rsidRDefault="00AC5BFA" w:rsidP="005144F0">
      <w:pPr>
        <w:spacing w:before="100" w:beforeAutospacing="1"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Graduate</w:t>
      </w:r>
      <w:r w:rsidRPr="002E68A6">
        <w:rPr>
          <w:rFonts w:ascii="Century Gothic" w:hAnsi="Century Gothic"/>
          <w:b/>
          <w:sz w:val="22"/>
          <w:szCs w:val="22"/>
        </w:rPr>
        <w:t>:</w:t>
      </w:r>
      <w:r w:rsidRPr="00C60DF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For </w:t>
      </w:r>
      <w:r w:rsidR="005144F0">
        <w:rPr>
          <w:rFonts w:ascii="Century Gothic" w:hAnsi="Century Gothic"/>
          <w:sz w:val="22"/>
          <w:szCs w:val="22"/>
        </w:rPr>
        <w:t>e.g.</w:t>
      </w:r>
      <w:r>
        <w:rPr>
          <w:rFonts w:ascii="Century Gothic" w:hAnsi="Century Gothic"/>
          <w:sz w:val="22"/>
          <w:szCs w:val="22"/>
        </w:rPr>
        <w:t xml:space="preserve"> Masters in Technology, Computer Science</w:t>
      </w:r>
      <w:r w:rsidR="005144F0">
        <w:rPr>
          <w:rFonts w:ascii="Century Gothic" w:hAnsi="Century Gothic"/>
          <w:sz w:val="22"/>
          <w:szCs w:val="22"/>
        </w:rPr>
        <w:t xml:space="preserve"> (M. Tech. – CS/IT/ECE)</w:t>
      </w:r>
      <w:r w:rsidR="005144F0">
        <w:rPr>
          <w:rFonts w:ascii="Century Gothic" w:hAnsi="Century Gothic"/>
          <w:sz w:val="22"/>
          <w:szCs w:val="22"/>
        </w:rPr>
        <w:br/>
        <w:t>Mention college name only if it is grade ‘A’ institute</w:t>
      </w:r>
    </w:p>
    <w:p w14:paraId="26A0FA2E" w14:textId="5B2B3879" w:rsidR="005144F0" w:rsidRDefault="00AC5BFA" w:rsidP="005144F0">
      <w:pPr>
        <w:spacing w:after="100" w:afterAutospacing="1" w:line="24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Under-Graduate</w:t>
      </w:r>
      <w:r w:rsidRPr="002E68A6">
        <w:rPr>
          <w:rFonts w:ascii="Century Gothic" w:hAnsi="Century Gothic"/>
          <w:b/>
          <w:sz w:val="22"/>
          <w:szCs w:val="22"/>
        </w:rPr>
        <w:t>:</w:t>
      </w:r>
      <w:r w:rsidRPr="00C60DF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For e</w:t>
      </w:r>
      <w:r w:rsidR="005144F0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g. </w:t>
      </w:r>
      <w:r w:rsidR="005144F0">
        <w:rPr>
          <w:rFonts w:ascii="Century Gothic" w:hAnsi="Century Gothic"/>
          <w:sz w:val="22"/>
          <w:szCs w:val="22"/>
        </w:rPr>
        <w:t>Bachelors</w:t>
      </w:r>
      <w:r>
        <w:rPr>
          <w:rFonts w:ascii="Century Gothic" w:hAnsi="Century Gothic"/>
          <w:sz w:val="22"/>
          <w:szCs w:val="22"/>
        </w:rPr>
        <w:t xml:space="preserve"> in Technology, Computer Science</w:t>
      </w:r>
      <w:r w:rsidR="005144F0">
        <w:rPr>
          <w:rFonts w:ascii="Century Gothic" w:hAnsi="Century Gothic"/>
          <w:sz w:val="22"/>
          <w:szCs w:val="22"/>
        </w:rPr>
        <w:t xml:space="preserve"> (B. Tech – CS/IT/ECE)</w:t>
      </w:r>
      <w:r w:rsidR="005144F0">
        <w:rPr>
          <w:rFonts w:ascii="Century Gothic" w:hAnsi="Century Gothic"/>
          <w:sz w:val="22"/>
          <w:szCs w:val="22"/>
        </w:rPr>
        <w:br/>
        <w:t>Mention college name only if it is grade ‘A’ institute</w:t>
      </w:r>
    </w:p>
    <w:p w14:paraId="54FF6B12" w14:textId="77777777" w:rsidR="00F41E33" w:rsidRDefault="00F41E33" w:rsidP="00C94271">
      <w:pPr>
        <w:pStyle w:val="Heading2"/>
        <w:jc w:val="both"/>
        <w:rPr>
          <w:rFonts w:ascii="Century Gothic" w:hAnsi="Century Gothic"/>
          <w:sz w:val="24"/>
          <w:szCs w:val="22"/>
        </w:rPr>
      </w:pPr>
      <w:bookmarkStart w:id="4" w:name="h.35nkun2"/>
      <w:bookmarkEnd w:id="4"/>
    </w:p>
    <w:p w14:paraId="698D75D1" w14:textId="00933939" w:rsidR="00A77B3E" w:rsidRPr="009C4378" w:rsidRDefault="00D72E50" w:rsidP="00C94271">
      <w:pPr>
        <w:pStyle w:val="Heading2"/>
        <w:jc w:val="both"/>
        <w:rPr>
          <w:rFonts w:ascii="Century Gothic" w:hAnsi="Century Gothic"/>
          <w:sz w:val="24"/>
          <w:szCs w:val="22"/>
        </w:rPr>
      </w:pPr>
      <w:bookmarkStart w:id="5" w:name="_Toc288652938"/>
      <w:r w:rsidRPr="009C4378">
        <w:rPr>
          <w:rFonts w:ascii="Century Gothic" w:hAnsi="Century Gothic"/>
          <w:sz w:val="24"/>
          <w:szCs w:val="22"/>
        </w:rPr>
        <w:t xml:space="preserve">Miscellaneous </w:t>
      </w:r>
      <w:bookmarkEnd w:id="5"/>
      <w:r w:rsidR="005144F0">
        <w:rPr>
          <w:rFonts w:ascii="Century Gothic" w:hAnsi="Century Gothic"/>
          <w:sz w:val="24"/>
          <w:szCs w:val="22"/>
        </w:rPr>
        <w:t>Information</w:t>
      </w:r>
    </w:p>
    <w:tbl>
      <w:tblPr>
        <w:tblW w:w="5180" w:type="pct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6"/>
      </w:tblGrid>
      <w:tr w:rsidR="00CF30D7" w:rsidRPr="00C60DF9" w14:paraId="3D37B9CD" w14:textId="77777777" w:rsidTr="005144F0">
        <w:trPr>
          <w:trHeight w:val="2820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E4E3E2" w:fill="E4E3E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784E" w14:textId="4B863921" w:rsidR="00CF30D7" w:rsidRPr="005144F0" w:rsidRDefault="00CF30D7" w:rsidP="00C94271">
            <w:pPr>
              <w:pStyle w:val="ListParagraph"/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Cs/>
                <w:color w:val="404040"/>
                <w:sz w:val="22"/>
                <w:szCs w:val="22"/>
              </w:rPr>
            </w:pPr>
          </w:p>
          <w:p w14:paraId="67123776" w14:textId="77777777" w:rsidR="005144F0" w:rsidRDefault="005144F0" w:rsidP="00C9427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>Use this as template to send all future resumes</w:t>
            </w:r>
          </w:p>
          <w:p w14:paraId="199F7C9C" w14:textId="167C3C19" w:rsidR="003D0814" w:rsidRDefault="003D0814" w:rsidP="00C9427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>Do not tamper with formatting and font definitions</w:t>
            </w:r>
          </w:p>
          <w:p w14:paraId="52B51C49" w14:textId="090B0593" w:rsidR="00393CB3" w:rsidRDefault="00393CB3" w:rsidP="00C9427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>Save the file as suggested in the file name of this document</w:t>
            </w:r>
          </w:p>
          <w:p w14:paraId="73B3D77F" w14:textId="48A08E90" w:rsidR="00CF30D7" w:rsidRDefault="005144F0" w:rsidP="00C9427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>Use</w:t>
            </w:r>
            <w:r w:rsidR="00490267"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 xml:space="preserve"> this box </w:t>
            </w:r>
            <w:r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>to write notes / misc. info related to the candidate</w:t>
            </w:r>
          </w:p>
          <w:p w14:paraId="5005A6E3" w14:textId="77777777" w:rsidR="00490267" w:rsidRDefault="00490267" w:rsidP="00490267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  <w:t>This resume is confidential and should be used for internal purposes between Trantor and ABC only</w:t>
            </w:r>
          </w:p>
          <w:p w14:paraId="4375B1B7" w14:textId="3EC09797" w:rsidR="005144F0" w:rsidRPr="00CF30D7" w:rsidRDefault="005144F0" w:rsidP="00C9427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40" w:lineRule="auto"/>
              <w:ind w:right="576"/>
              <w:jc w:val="both"/>
              <w:rPr>
                <w:rFonts w:ascii="Century Gothic" w:hAnsi="Century Gothic"/>
                <w:i/>
                <w:iCs/>
                <w:color w:val="404040"/>
                <w:sz w:val="22"/>
                <w:szCs w:val="22"/>
              </w:rPr>
            </w:pPr>
          </w:p>
          <w:p w14:paraId="555F1F11" w14:textId="77777777" w:rsidR="00CF30D7" w:rsidRPr="00C60DF9" w:rsidRDefault="00CF30D7" w:rsidP="00C94271">
            <w:pPr>
              <w:tabs>
                <w:tab w:val="left" w:pos="360"/>
              </w:tabs>
              <w:spacing w:after="0" w:line="240" w:lineRule="auto"/>
              <w:ind w:left="360" w:right="576"/>
              <w:jc w:val="both"/>
              <w:rPr>
                <w:rFonts w:ascii="Century Gothic" w:hAnsi="Century Gothic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14:paraId="1DDFB329" w14:textId="77777777" w:rsidR="00A77B3E" w:rsidRPr="00C60DF9" w:rsidRDefault="00A77B3E" w:rsidP="00C94271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p w14:paraId="29E8DC86" w14:textId="77777777" w:rsidR="00A77B3E" w:rsidRPr="00C60DF9" w:rsidRDefault="00A77B3E" w:rsidP="00C94271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sectPr w:rsidR="00A77B3E" w:rsidRPr="00C60DF9" w:rsidSect="00DD2D4A">
      <w:headerReference w:type="default" r:id="rId8"/>
      <w:footerReference w:type="default" r:id="rId9"/>
      <w:pgSz w:w="12240" w:h="15840"/>
      <w:pgMar w:top="1080" w:right="1440" w:bottom="990" w:left="81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DC9D8" w14:textId="77777777" w:rsidR="00655170" w:rsidRDefault="00655170">
      <w:pPr>
        <w:spacing w:after="0" w:line="240" w:lineRule="auto"/>
      </w:pPr>
      <w:r>
        <w:separator/>
      </w:r>
    </w:p>
  </w:endnote>
  <w:endnote w:type="continuationSeparator" w:id="0">
    <w:p w14:paraId="0800A518" w14:textId="77777777" w:rsidR="00655170" w:rsidRDefault="0065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BC29F" w14:textId="6D1CCF94" w:rsidR="005144F0" w:rsidRPr="005F1F7A" w:rsidRDefault="005144F0">
    <w:pPr>
      <w:tabs>
        <w:tab w:val="right" w:pos="9990"/>
      </w:tabs>
      <w:spacing w:after="720" w:line="240" w:lineRule="auto"/>
      <w:rPr>
        <w:rFonts w:ascii="Century Gothic" w:hAnsi="Century Gothic"/>
      </w:rPr>
    </w:pPr>
    <w:r>
      <w:rPr>
        <w:rFonts w:ascii="Century Gothic" w:hAnsi="Century Gothic" w:cs="Questrial"/>
        <w:color w:val="0070C0"/>
        <w:sz w:val="16"/>
        <w:szCs w:val="16"/>
      </w:rPr>
      <w:t>Trantor Resume – MonthName</w:t>
    </w:r>
    <w:r w:rsidRPr="005F1F7A">
      <w:rPr>
        <w:rFonts w:ascii="Century Gothic" w:hAnsi="Century Gothic" w:cs="Questrial"/>
        <w:color w:val="0070C0"/>
        <w:sz w:val="16"/>
        <w:szCs w:val="16"/>
      </w:rPr>
      <w:t xml:space="preserve"> 2015</w:t>
    </w:r>
    <w:r w:rsidRPr="005F1F7A">
      <w:rPr>
        <w:rFonts w:ascii="Century Gothic" w:hAnsi="Century Gothic" w:cs="Questrial"/>
        <w:color w:val="F24F4F"/>
        <w:sz w:val="16"/>
        <w:szCs w:val="16"/>
      </w:rPr>
      <w:tab/>
    </w:r>
    <w:r w:rsidRPr="005F1F7A">
      <w:rPr>
        <w:rFonts w:ascii="Century Gothic" w:hAnsi="Century Gothic" w:cs="Questrial"/>
        <w:color w:val="0070C0"/>
        <w:sz w:val="16"/>
        <w:szCs w:val="16"/>
      </w:rPr>
      <w:fldChar w:fldCharType="begin"/>
    </w:r>
    <w:r w:rsidRPr="005F1F7A">
      <w:rPr>
        <w:rFonts w:ascii="Century Gothic" w:hAnsi="Century Gothic" w:cs="Questrial"/>
        <w:color w:val="0070C0"/>
        <w:sz w:val="16"/>
        <w:szCs w:val="16"/>
      </w:rPr>
      <w:instrText>PAGE</w:instrText>
    </w:r>
    <w:r w:rsidRPr="005F1F7A">
      <w:rPr>
        <w:rFonts w:ascii="Century Gothic" w:hAnsi="Century Gothic" w:cs="Questrial"/>
        <w:color w:val="0070C0"/>
        <w:sz w:val="16"/>
        <w:szCs w:val="16"/>
      </w:rPr>
      <w:fldChar w:fldCharType="separate"/>
    </w:r>
    <w:r w:rsidR="00C61593">
      <w:rPr>
        <w:rFonts w:ascii="Century Gothic" w:hAnsi="Century Gothic" w:cs="Questrial"/>
        <w:noProof/>
        <w:color w:val="0070C0"/>
        <w:sz w:val="16"/>
        <w:szCs w:val="16"/>
      </w:rPr>
      <w:t>1</w:t>
    </w:r>
    <w:r w:rsidRPr="005F1F7A">
      <w:rPr>
        <w:rFonts w:ascii="Century Gothic" w:hAnsi="Century Gothic" w:cs="Questrial"/>
        <w:color w:val="0070C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FC27A" w14:textId="77777777" w:rsidR="00655170" w:rsidRDefault="00655170">
      <w:pPr>
        <w:spacing w:after="0" w:line="240" w:lineRule="auto"/>
      </w:pPr>
      <w:r>
        <w:separator/>
      </w:r>
    </w:p>
  </w:footnote>
  <w:footnote w:type="continuationSeparator" w:id="0">
    <w:p w14:paraId="74DCABC3" w14:textId="77777777" w:rsidR="00655170" w:rsidRDefault="00655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F20F8" w14:textId="77777777" w:rsidR="005144F0" w:rsidRDefault="005144F0" w:rsidP="0039492D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93C67B" wp14:editId="18322119">
          <wp:simplePos x="0" y="0"/>
          <wp:positionH relativeFrom="column">
            <wp:posOffset>5829300</wp:posOffset>
          </wp:positionH>
          <wp:positionV relativeFrom="paragraph">
            <wp:posOffset>-220980</wp:posOffset>
          </wp:positionV>
          <wp:extent cx="1278890" cy="274320"/>
          <wp:effectExtent l="0" t="0" r="0" b="5080"/>
          <wp:wrapThrough wrapText="bothSides">
            <wp:wrapPolygon edited="0">
              <wp:start x="0" y="0"/>
              <wp:lineTo x="0" y="20000"/>
              <wp:lineTo x="21021" y="20000"/>
              <wp:lineTo x="21021" y="0"/>
              <wp:lineTo x="0" y="0"/>
            </wp:wrapPolygon>
          </wp:wrapThrough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ntitle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19" r="2580" b="55650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576" w:hanging="216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480"/>
        </w:tabs>
        <w:ind w:left="840" w:hanging="48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560" w:hanging="4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2280" w:hanging="3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num" w:pos="2640"/>
        </w:tabs>
        <w:ind w:left="3000" w:hanging="48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tabs>
          <w:tab w:val="num" w:pos="3360"/>
        </w:tabs>
        <w:ind w:left="3720" w:hanging="4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440" w:hanging="3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num" w:pos="4800"/>
        </w:tabs>
        <w:ind w:left="5160" w:hanging="4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tabs>
          <w:tab w:val="num" w:pos="5520"/>
        </w:tabs>
        <w:ind w:left="5880" w:hanging="48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tabs>
          <w:tab w:val="num" w:pos="6240"/>
        </w:tabs>
        <w:ind w:left="6600" w:hanging="300"/>
      </w:pPr>
      <w:rPr>
        <w:rFonts w:ascii="Arial" w:eastAsia="Times New Roman" w:hAnsi="Aria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●"/>
      <w:lvlJc w:val="left"/>
      <w:pPr>
        <w:tabs>
          <w:tab w:val="num" w:pos="0"/>
        </w:tabs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/>
      </w:rPr>
    </w:lvl>
  </w:abstractNum>
  <w:abstractNum w:abstractNumId="10" w15:restartNumberingAfterBreak="0">
    <w:nsid w:val="0BD34ABB"/>
    <w:multiLevelType w:val="hybridMultilevel"/>
    <w:tmpl w:val="911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A13FC"/>
    <w:multiLevelType w:val="hybridMultilevel"/>
    <w:tmpl w:val="A2AAD404"/>
    <w:lvl w:ilvl="0" w:tplc="E856AE9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E3D32"/>
    <w:multiLevelType w:val="hybridMultilevel"/>
    <w:tmpl w:val="F384A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456EC"/>
    <w:multiLevelType w:val="hybridMultilevel"/>
    <w:tmpl w:val="C7A6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54"/>
    <w:rsid w:val="00010055"/>
    <w:rsid w:val="00014232"/>
    <w:rsid w:val="0001430F"/>
    <w:rsid w:val="00015691"/>
    <w:rsid w:val="0002187E"/>
    <w:rsid w:val="00021B1E"/>
    <w:rsid w:val="0002230D"/>
    <w:rsid w:val="000562F0"/>
    <w:rsid w:val="000669C8"/>
    <w:rsid w:val="000671B3"/>
    <w:rsid w:val="000951E2"/>
    <w:rsid w:val="000A4C51"/>
    <w:rsid w:val="000A7273"/>
    <w:rsid w:val="000B0802"/>
    <w:rsid w:val="000B71B6"/>
    <w:rsid w:val="000B7EE2"/>
    <w:rsid w:val="000D1C9E"/>
    <w:rsid w:val="000D6447"/>
    <w:rsid w:val="000E1442"/>
    <w:rsid w:val="000E4928"/>
    <w:rsid w:val="001033FC"/>
    <w:rsid w:val="00104307"/>
    <w:rsid w:val="00104771"/>
    <w:rsid w:val="001174A0"/>
    <w:rsid w:val="00134BE7"/>
    <w:rsid w:val="00146ED2"/>
    <w:rsid w:val="001522DF"/>
    <w:rsid w:val="00155A2F"/>
    <w:rsid w:val="001607B2"/>
    <w:rsid w:val="001707A0"/>
    <w:rsid w:val="00170E3F"/>
    <w:rsid w:val="001767CE"/>
    <w:rsid w:val="00186AAC"/>
    <w:rsid w:val="001911B7"/>
    <w:rsid w:val="00194DA4"/>
    <w:rsid w:val="001B6B50"/>
    <w:rsid w:val="001C3C88"/>
    <w:rsid w:val="001C435B"/>
    <w:rsid w:val="001C5986"/>
    <w:rsid w:val="001D7781"/>
    <w:rsid w:val="001E7DCD"/>
    <w:rsid w:val="001F0232"/>
    <w:rsid w:val="001F500D"/>
    <w:rsid w:val="002031D0"/>
    <w:rsid w:val="00205853"/>
    <w:rsid w:val="00232782"/>
    <w:rsid w:val="002422BB"/>
    <w:rsid w:val="00252E1A"/>
    <w:rsid w:val="00263F62"/>
    <w:rsid w:val="0026471E"/>
    <w:rsid w:val="00266FF5"/>
    <w:rsid w:val="00276401"/>
    <w:rsid w:val="00277AED"/>
    <w:rsid w:val="002815AF"/>
    <w:rsid w:val="0028619E"/>
    <w:rsid w:val="00291E1D"/>
    <w:rsid w:val="00295BD7"/>
    <w:rsid w:val="002B1D2F"/>
    <w:rsid w:val="002B4C37"/>
    <w:rsid w:val="002B614B"/>
    <w:rsid w:val="002C36A1"/>
    <w:rsid w:val="002D24E5"/>
    <w:rsid w:val="002D4A6D"/>
    <w:rsid w:val="002E1B64"/>
    <w:rsid w:val="002E68A6"/>
    <w:rsid w:val="00305722"/>
    <w:rsid w:val="00312755"/>
    <w:rsid w:val="00312B7E"/>
    <w:rsid w:val="00314386"/>
    <w:rsid w:val="00320692"/>
    <w:rsid w:val="00337BF4"/>
    <w:rsid w:val="00343E8B"/>
    <w:rsid w:val="00350911"/>
    <w:rsid w:val="00352057"/>
    <w:rsid w:val="003569AC"/>
    <w:rsid w:val="00361DE6"/>
    <w:rsid w:val="0036438C"/>
    <w:rsid w:val="00365F43"/>
    <w:rsid w:val="00384F7B"/>
    <w:rsid w:val="00385034"/>
    <w:rsid w:val="00392C54"/>
    <w:rsid w:val="00393CB3"/>
    <w:rsid w:val="0039492D"/>
    <w:rsid w:val="003B1A9B"/>
    <w:rsid w:val="003C3D8B"/>
    <w:rsid w:val="003D0814"/>
    <w:rsid w:val="003D105F"/>
    <w:rsid w:val="003D18F5"/>
    <w:rsid w:val="003D434B"/>
    <w:rsid w:val="00407EA5"/>
    <w:rsid w:val="00412AD6"/>
    <w:rsid w:val="00413AEA"/>
    <w:rsid w:val="0041494B"/>
    <w:rsid w:val="00421608"/>
    <w:rsid w:val="004271B6"/>
    <w:rsid w:val="0043258C"/>
    <w:rsid w:val="00440F6A"/>
    <w:rsid w:val="00444B35"/>
    <w:rsid w:val="0045007D"/>
    <w:rsid w:val="00450086"/>
    <w:rsid w:val="0045048D"/>
    <w:rsid w:val="00455C8F"/>
    <w:rsid w:val="00466771"/>
    <w:rsid w:val="00480B64"/>
    <w:rsid w:val="00490267"/>
    <w:rsid w:val="0049294F"/>
    <w:rsid w:val="0049689A"/>
    <w:rsid w:val="004D368D"/>
    <w:rsid w:val="004E3B6B"/>
    <w:rsid w:val="004E749D"/>
    <w:rsid w:val="004F0478"/>
    <w:rsid w:val="00500161"/>
    <w:rsid w:val="00500671"/>
    <w:rsid w:val="00513E6D"/>
    <w:rsid w:val="005144F0"/>
    <w:rsid w:val="00520A15"/>
    <w:rsid w:val="00521FF1"/>
    <w:rsid w:val="00552C05"/>
    <w:rsid w:val="00565666"/>
    <w:rsid w:val="005662D2"/>
    <w:rsid w:val="00596F7D"/>
    <w:rsid w:val="005A1E58"/>
    <w:rsid w:val="005A7013"/>
    <w:rsid w:val="005B585F"/>
    <w:rsid w:val="005B660E"/>
    <w:rsid w:val="005C17D9"/>
    <w:rsid w:val="005C1FB8"/>
    <w:rsid w:val="005D54FE"/>
    <w:rsid w:val="005D6904"/>
    <w:rsid w:val="005F1F7A"/>
    <w:rsid w:val="005F5BC6"/>
    <w:rsid w:val="006154B1"/>
    <w:rsid w:val="00646098"/>
    <w:rsid w:val="00650DD2"/>
    <w:rsid w:val="00653F24"/>
    <w:rsid w:val="00655170"/>
    <w:rsid w:val="00667BF8"/>
    <w:rsid w:val="00675DC9"/>
    <w:rsid w:val="006B2573"/>
    <w:rsid w:val="006B4DBA"/>
    <w:rsid w:val="006C1FC2"/>
    <w:rsid w:val="006D1089"/>
    <w:rsid w:val="006D6C5C"/>
    <w:rsid w:val="006F1C61"/>
    <w:rsid w:val="00702319"/>
    <w:rsid w:val="00731D0F"/>
    <w:rsid w:val="00734F9F"/>
    <w:rsid w:val="00746FE2"/>
    <w:rsid w:val="00760391"/>
    <w:rsid w:val="007617EC"/>
    <w:rsid w:val="00767DB1"/>
    <w:rsid w:val="00772F6E"/>
    <w:rsid w:val="00777F68"/>
    <w:rsid w:val="00783337"/>
    <w:rsid w:val="007A5998"/>
    <w:rsid w:val="007A6C21"/>
    <w:rsid w:val="007C2961"/>
    <w:rsid w:val="007C4B5F"/>
    <w:rsid w:val="007C7553"/>
    <w:rsid w:val="007F4C50"/>
    <w:rsid w:val="008025C3"/>
    <w:rsid w:val="008035D4"/>
    <w:rsid w:val="00807482"/>
    <w:rsid w:val="00843A6F"/>
    <w:rsid w:val="00851E19"/>
    <w:rsid w:val="00852CB9"/>
    <w:rsid w:val="0086284F"/>
    <w:rsid w:val="0086505D"/>
    <w:rsid w:val="00872FBD"/>
    <w:rsid w:val="00880C07"/>
    <w:rsid w:val="00895D3F"/>
    <w:rsid w:val="0089682C"/>
    <w:rsid w:val="00897ADB"/>
    <w:rsid w:val="008A1C4A"/>
    <w:rsid w:val="008A33C3"/>
    <w:rsid w:val="008A5DE6"/>
    <w:rsid w:val="008D37DC"/>
    <w:rsid w:val="008D3D38"/>
    <w:rsid w:val="008D6F84"/>
    <w:rsid w:val="008D7193"/>
    <w:rsid w:val="008E0A7E"/>
    <w:rsid w:val="00914749"/>
    <w:rsid w:val="00921134"/>
    <w:rsid w:val="00940FC7"/>
    <w:rsid w:val="00944547"/>
    <w:rsid w:val="00951AF5"/>
    <w:rsid w:val="00954A49"/>
    <w:rsid w:val="00962BD6"/>
    <w:rsid w:val="00970C33"/>
    <w:rsid w:val="00995314"/>
    <w:rsid w:val="009A76E7"/>
    <w:rsid w:val="009B02E0"/>
    <w:rsid w:val="009B1170"/>
    <w:rsid w:val="009B2A83"/>
    <w:rsid w:val="009B3D3C"/>
    <w:rsid w:val="009C4378"/>
    <w:rsid w:val="009D31F3"/>
    <w:rsid w:val="009E6CE2"/>
    <w:rsid w:val="009F1078"/>
    <w:rsid w:val="009F2186"/>
    <w:rsid w:val="009F2754"/>
    <w:rsid w:val="009F7BF9"/>
    <w:rsid w:val="00A0102F"/>
    <w:rsid w:val="00A01658"/>
    <w:rsid w:val="00A04669"/>
    <w:rsid w:val="00A07F58"/>
    <w:rsid w:val="00A13454"/>
    <w:rsid w:val="00A30B11"/>
    <w:rsid w:val="00A41528"/>
    <w:rsid w:val="00A50976"/>
    <w:rsid w:val="00A527E4"/>
    <w:rsid w:val="00A542F0"/>
    <w:rsid w:val="00A55EAE"/>
    <w:rsid w:val="00A67A2F"/>
    <w:rsid w:val="00A77B3E"/>
    <w:rsid w:val="00A8309A"/>
    <w:rsid w:val="00A85257"/>
    <w:rsid w:val="00A91FCD"/>
    <w:rsid w:val="00A9639C"/>
    <w:rsid w:val="00AA25DD"/>
    <w:rsid w:val="00AC0E6B"/>
    <w:rsid w:val="00AC5BFA"/>
    <w:rsid w:val="00AD348D"/>
    <w:rsid w:val="00AE2125"/>
    <w:rsid w:val="00B12824"/>
    <w:rsid w:val="00B166CB"/>
    <w:rsid w:val="00B21680"/>
    <w:rsid w:val="00B3654A"/>
    <w:rsid w:val="00B54DC6"/>
    <w:rsid w:val="00B56CF9"/>
    <w:rsid w:val="00B6066F"/>
    <w:rsid w:val="00B70CE0"/>
    <w:rsid w:val="00B80207"/>
    <w:rsid w:val="00B85F5A"/>
    <w:rsid w:val="00B9306F"/>
    <w:rsid w:val="00BB24D5"/>
    <w:rsid w:val="00BC487B"/>
    <w:rsid w:val="00BD591F"/>
    <w:rsid w:val="00C02AF7"/>
    <w:rsid w:val="00C03497"/>
    <w:rsid w:val="00C059A1"/>
    <w:rsid w:val="00C20414"/>
    <w:rsid w:val="00C33016"/>
    <w:rsid w:val="00C452A5"/>
    <w:rsid w:val="00C60DF9"/>
    <w:rsid w:val="00C61593"/>
    <w:rsid w:val="00C762D6"/>
    <w:rsid w:val="00C908D2"/>
    <w:rsid w:val="00C94271"/>
    <w:rsid w:val="00CB705B"/>
    <w:rsid w:val="00CC77A1"/>
    <w:rsid w:val="00CD4654"/>
    <w:rsid w:val="00CE57F3"/>
    <w:rsid w:val="00CF18AB"/>
    <w:rsid w:val="00CF30D7"/>
    <w:rsid w:val="00CF6FD1"/>
    <w:rsid w:val="00CF79B6"/>
    <w:rsid w:val="00D1097C"/>
    <w:rsid w:val="00D411F7"/>
    <w:rsid w:val="00D45BD1"/>
    <w:rsid w:val="00D72E50"/>
    <w:rsid w:val="00D7674A"/>
    <w:rsid w:val="00D801C2"/>
    <w:rsid w:val="00D855A1"/>
    <w:rsid w:val="00DA2AD5"/>
    <w:rsid w:val="00DB0A52"/>
    <w:rsid w:val="00DB2668"/>
    <w:rsid w:val="00DB2ED0"/>
    <w:rsid w:val="00DB3F00"/>
    <w:rsid w:val="00DB7BC7"/>
    <w:rsid w:val="00DC47B5"/>
    <w:rsid w:val="00DD2D4A"/>
    <w:rsid w:val="00DE05C6"/>
    <w:rsid w:val="00DE2E5E"/>
    <w:rsid w:val="00DE3DDC"/>
    <w:rsid w:val="00E0098B"/>
    <w:rsid w:val="00E06CBA"/>
    <w:rsid w:val="00E07B80"/>
    <w:rsid w:val="00E10F22"/>
    <w:rsid w:val="00E11940"/>
    <w:rsid w:val="00E33E74"/>
    <w:rsid w:val="00E35AF6"/>
    <w:rsid w:val="00E5156C"/>
    <w:rsid w:val="00E60C2C"/>
    <w:rsid w:val="00E70C0F"/>
    <w:rsid w:val="00E77808"/>
    <w:rsid w:val="00E807B7"/>
    <w:rsid w:val="00E90956"/>
    <w:rsid w:val="00EC143C"/>
    <w:rsid w:val="00EF3C22"/>
    <w:rsid w:val="00F02CAB"/>
    <w:rsid w:val="00F03CBC"/>
    <w:rsid w:val="00F13B55"/>
    <w:rsid w:val="00F2019F"/>
    <w:rsid w:val="00F3126A"/>
    <w:rsid w:val="00F37B5E"/>
    <w:rsid w:val="00F41E33"/>
    <w:rsid w:val="00F61430"/>
    <w:rsid w:val="00F64EFA"/>
    <w:rsid w:val="00F76633"/>
    <w:rsid w:val="00F769B7"/>
    <w:rsid w:val="00F81559"/>
    <w:rsid w:val="00F8701A"/>
    <w:rsid w:val="00F914EE"/>
    <w:rsid w:val="00F91EDB"/>
    <w:rsid w:val="00FA4AF1"/>
    <w:rsid w:val="00FB6A21"/>
    <w:rsid w:val="00FC1E48"/>
    <w:rsid w:val="00FD4077"/>
    <w:rsid w:val="00FD660D"/>
    <w:rsid w:val="00FE0003"/>
    <w:rsid w:val="00FF1E8F"/>
    <w:rsid w:val="00FF4FCD"/>
    <w:rsid w:val="00FF6949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44D746"/>
  <w14:defaultImageDpi w14:val="0"/>
  <w15:docId w15:val="{5882AFAB-CAB6-4D7B-BA25-CB49C516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  <w:rPr>
      <w:rFonts w:ascii="Garamond" w:hAnsi="Garamond" w:cs="Garamond"/>
      <w:color w:val="4C483D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200"/>
      <w:outlineLvl w:val="0"/>
    </w:pPr>
    <w:rPr>
      <w:rFonts w:ascii="Questrial" w:hAnsi="Questrial" w:cs="Questrial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Questrial" w:hAnsi="Questrial" w:cs="Questrial"/>
      <w:i/>
      <w:iCs/>
      <w:color w:val="DF101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4C483D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4C483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4C483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color w:val="4C483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4C483D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color w:val="4C483D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after="600" w:line="240" w:lineRule="auto"/>
    </w:pPr>
    <w:rPr>
      <w:rFonts w:ascii="Questrial" w:hAnsi="Questrial" w:cs="Questrial"/>
      <w:color w:val="F24F4F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4C483D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after="0" w:line="240" w:lineRule="auto"/>
    </w:pPr>
    <w:rPr>
      <w:i/>
      <w:i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4C483D"/>
      <w:sz w:val="24"/>
      <w:szCs w:val="24"/>
    </w:rPr>
  </w:style>
  <w:style w:type="paragraph" w:styleId="Header">
    <w:name w:val="header"/>
    <w:basedOn w:val="Normal"/>
    <w:link w:val="HeaderChar"/>
    <w:uiPriority w:val="99"/>
    <w:rsid w:val="00A04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4669"/>
    <w:rPr>
      <w:rFonts w:ascii="Garamond" w:hAnsi="Garamond" w:cs="Garamond"/>
      <w:color w:val="4C483D"/>
      <w:sz w:val="20"/>
      <w:szCs w:val="20"/>
    </w:rPr>
  </w:style>
  <w:style w:type="paragraph" w:styleId="Footer">
    <w:name w:val="footer"/>
    <w:basedOn w:val="Normal"/>
    <w:link w:val="FooterChar"/>
    <w:uiPriority w:val="99"/>
    <w:rsid w:val="00A04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04669"/>
    <w:rPr>
      <w:rFonts w:ascii="Garamond" w:hAnsi="Garamond" w:cs="Garamond"/>
      <w:color w:val="4C483D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F769B7"/>
    <w:pPr>
      <w:spacing w:before="240" w:after="0" w:line="259" w:lineRule="auto"/>
      <w:outlineLvl w:val="9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769B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769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769B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769B7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E9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0956"/>
    <w:rPr>
      <w:rFonts w:ascii="Tahoma" w:hAnsi="Tahoma" w:cs="Tahoma"/>
      <w:color w:val="4C483D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80748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074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07482"/>
    <w:rPr>
      <w:rFonts w:ascii="Garamond" w:hAnsi="Garamond" w:cs="Garamond"/>
      <w:color w:val="4C483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07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07482"/>
    <w:rPr>
      <w:rFonts w:ascii="Garamond" w:hAnsi="Garamond" w:cs="Garamond"/>
      <w:b/>
      <w:bCs/>
      <w:color w:val="4C483D"/>
      <w:sz w:val="20"/>
      <w:szCs w:val="20"/>
    </w:rPr>
  </w:style>
  <w:style w:type="character" w:customStyle="1" w:styleId="apple-converted-space">
    <w:name w:val="apple-converted-space"/>
    <w:basedOn w:val="DefaultParagraphFont"/>
    <w:rsid w:val="009F2754"/>
    <w:rPr>
      <w:rFonts w:cs="Times New Roman"/>
    </w:rPr>
  </w:style>
  <w:style w:type="table" w:styleId="TableGrid">
    <w:name w:val="Table Grid"/>
    <w:basedOn w:val="TableNormal"/>
    <w:uiPriority w:val="39"/>
    <w:rsid w:val="00F6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CF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335B-B49A-4A35-A8FB-479AF638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Nidhi.Ayri</dc:creator>
  <cp:lastModifiedBy>Kanika Mukhija</cp:lastModifiedBy>
  <cp:revision>4</cp:revision>
  <dcterms:created xsi:type="dcterms:W3CDTF">2015-03-23T23:50:00Z</dcterms:created>
  <dcterms:modified xsi:type="dcterms:W3CDTF">2017-09-26T10:32:00Z</dcterms:modified>
</cp:coreProperties>
</file>