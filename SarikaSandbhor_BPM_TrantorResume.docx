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183BA7" w14:textId="54AACBAB" w:rsidR="009A76E7" w:rsidRPr="001767CE" w:rsidRDefault="003A22F7" w:rsidP="00C94271">
      <w:pPr>
        <w:pStyle w:val="Heading1"/>
        <w:spacing w:line="240" w:lineRule="auto"/>
        <w:jc w:val="both"/>
        <w:rPr>
          <w:rFonts w:ascii="Century Gothic" w:hAnsi="Century Gothic" w:cs="Garamond"/>
          <w:b/>
          <w:color w:val="0070C0"/>
          <w:sz w:val="24"/>
          <w:szCs w:val="22"/>
        </w:rPr>
      </w:pPr>
      <w:r>
        <w:rPr>
          <w:rFonts w:ascii="Century Gothic" w:hAnsi="Century Gothic" w:cs="Garamond"/>
          <w:b/>
          <w:color w:val="0070C0"/>
          <w:sz w:val="24"/>
          <w:szCs w:val="22"/>
        </w:rPr>
        <w:t>Sarika Sandbhor</w:t>
      </w:r>
      <w:r w:rsidR="001767CE">
        <w:rPr>
          <w:rFonts w:ascii="Century Gothic" w:hAnsi="Century Gothic" w:cs="Garamond"/>
          <w:b/>
          <w:color w:val="0070C0"/>
          <w:sz w:val="24"/>
          <w:szCs w:val="22"/>
        </w:rPr>
        <w:t>/#</w:t>
      </w:r>
      <w:r w:rsidR="0045007D">
        <w:rPr>
          <w:rFonts w:ascii="Century Gothic" w:hAnsi="Century Gothic" w:cs="Garamond"/>
          <w:b/>
          <w:color w:val="0070C0"/>
          <w:sz w:val="24"/>
          <w:szCs w:val="22"/>
        </w:rPr>
        <w:t xml:space="preserve"> (</w:t>
      </w:r>
      <w:r>
        <w:rPr>
          <w:rFonts w:ascii="Century Gothic" w:hAnsi="Century Gothic" w:cs="Garamond"/>
          <w:b/>
          <w:color w:val="0070C0"/>
          <w:sz w:val="24"/>
          <w:szCs w:val="22"/>
        </w:rPr>
        <w:t>BPM Developer</w:t>
      </w:r>
      <w:r w:rsidR="0045007D">
        <w:rPr>
          <w:rFonts w:ascii="Century Gothic" w:hAnsi="Century Gothic" w:cs="Garamond"/>
          <w:b/>
          <w:color w:val="0070C0"/>
          <w:sz w:val="24"/>
          <w:szCs w:val="22"/>
        </w:rPr>
        <w:t>)</w:t>
      </w:r>
    </w:p>
    <w:p w14:paraId="68E86C30" w14:textId="77777777" w:rsidR="00134BE7" w:rsidRDefault="00134BE7" w:rsidP="00C94271">
      <w:pPr>
        <w:pStyle w:val="Heading2"/>
        <w:jc w:val="both"/>
        <w:rPr>
          <w:rFonts w:ascii="Century Gothic" w:hAnsi="Century Gothic"/>
          <w:sz w:val="24"/>
          <w:szCs w:val="22"/>
        </w:rPr>
      </w:pPr>
    </w:p>
    <w:p w14:paraId="61B0FF95" w14:textId="17C877AC" w:rsidR="00A77B3E" w:rsidRPr="007A6C21" w:rsidRDefault="001767CE" w:rsidP="00C94271">
      <w:pPr>
        <w:pStyle w:val="Heading2"/>
        <w:jc w:val="both"/>
        <w:rPr>
          <w:rFonts w:ascii="Century Gothic" w:hAnsi="Century Gothic"/>
          <w:sz w:val="24"/>
          <w:szCs w:val="22"/>
        </w:rPr>
      </w:pPr>
      <w:r>
        <w:rPr>
          <w:rFonts w:ascii="Century Gothic" w:hAnsi="Century Gothic"/>
          <w:sz w:val="24"/>
          <w:szCs w:val="22"/>
        </w:rPr>
        <w:t>Professional Summary</w:t>
      </w:r>
    </w:p>
    <w:p w14:paraId="51B49947" w14:textId="77777777" w:rsidR="003A22F7" w:rsidRPr="001B1A19" w:rsidRDefault="003A22F7" w:rsidP="003A22F7">
      <w:pPr>
        <w:pStyle w:val="ListParagraph"/>
        <w:numPr>
          <w:ilvl w:val="0"/>
          <w:numId w:val="16"/>
        </w:numPr>
        <w:suppressAutoHyphens/>
        <w:spacing w:after="40" w:line="276" w:lineRule="auto"/>
        <w:ind w:right="-576"/>
        <w:jc w:val="both"/>
        <w:rPr>
          <w:rFonts w:ascii="Century Gothic" w:hAnsi="Century Gothic"/>
          <w:sz w:val="22"/>
          <w:szCs w:val="22"/>
        </w:rPr>
      </w:pPr>
      <w:r w:rsidRPr="001B1A19">
        <w:rPr>
          <w:rFonts w:ascii="Century Gothic" w:hAnsi="Century Gothic"/>
          <w:sz w:val="22"/>
          <w:szCs w:val="22"/>
        </w:rPr>
        <w:t>4+ years of experience in Software Development and Implementation using IBM BPM tool.</w:t>
      </w:r>
    </w:p>
    <w:p w14:paraId="18691AE0"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 xml:space="preserve">Certified IBM BPM Application Developer 8.5.7 and 8.6.0. </w:t>
      </w:r>
    </w:p>
    <w:p w14:paraId="1338D44D"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 xml:space="preserve">Experience in building the Business Process Definitions(BPD's), Coaches for </w:t>
      </w:r>
    </w:p>
    <w:p w14:paraId="0635480C" w14:textId="77777777" w:rsidR="003A22F7" w:rsidRPr="001B1A19" w:rsidRDefault="003A22F7" w:rsidP="003A22F7">
      <w:pPr>
        <w:pStyle w:val="BodyText"/>
        <w:spacing w:after="40"/>
        <w:ind w:left="72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Application, Building UI using angular JS, bootstrap in IBM BPM.</w:t>
      </w:r>
    </w:p>
    <w:p w14:paraId="45199F12"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 xml:space="preserve">Developed integration using IID/AIS and it has been developed automation of human tasks using BPEL, Knowledge of consuming web services, JDBC adapter in IID. </w:t>
      </w:r>
    </w:p>
    <w:p w14:paraId="02F83D8D"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 xml:space="preserve">Expertise in designing and developing business processes using UCAs, Decisions, Sub-Processes, Exception Handling. </w:t>
      </w:r>
    </w:p>
    <w:p w14:paraId="085DECB2"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Build coaches and coach views in UI Customize Process Portal for application, Knowledge of deploying packages and Web-Sphere Application Server, Process Inspector, BPM REST API, Process Admin.</w:t>
      </w:r>
    </w:p>
    <w:p w14:paraId="164E0B10"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 xml:space="preserve">Familiar with source control systems (GIT and SVN). </w:t>
      </w:r>
    </w:p>
    <w:p w14:paraId="4B0B173B"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Strong and progressive experience in Insurance Domain.</w:t>
      </w:r>
    </w:p>
    <w:p w14:paraId="03870665"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Good Knowledge of Core Java.</w:t>
      </w:r>
    </w:p>
    <w:p w14:paraId="6E0D054A"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Basic Knowledge of Spring, Angular JS, Advanced Java.</w:t>
      </w:r>
    </w:p>
    <w:p w14:paraId="0490D55B"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Participated as team mentor in application development projects.</w:t>
      </w:r>
    </w:p>
    <w:p w14:paraId="4355C612" w14:textId="77777777" w:rsidR="003A22F7" w:rsidRPr="001B1A19" w:rsidRDefault="003A22F7" w:rsidP="003A22F7">
      <w:pPr>
        <w:pStyle w:val="BodyText"/>
        <w:numPr>
          <w:ilvl w:val="0"/>
          <w:numId w:val="15"/>
        </w:numPr>
        <w:spacing w:after="40"/>
        <w:rPr>
          <w:rFonts w:ascii="Century Gothic" w:hAnsi="Century Gothic" w:cs="Garamond"/>
          <w:color w:val="4C483D"/>
          <w:sz w:val="22"/>
          <w:szCs w:val="22"/>
          <w:lang w:val="en-US"/>
        </w:rPr>
      </w:pPr>
      <w:r w:rsidRPr="001B1A19">
        <w:rPr>
          <w:rFonts w:ascii="Century Gothic" w:hAnsi="Century Gothic" w:cs="Garamond"/>
          <w:color w:val="4C483D"/>
          <w:sz w:val="22"/>
          <w:szCs w:val="22"/>
          <w:lang w:val="en-US"/>
        </w:rPr>
        <w:t>Participated in business requirement gathering and in client interaction.</w:t>
      </w:r>
    </w:p>
    <w:p w14:paraId="37291BB2" w14:textId="77777777" w:rsidR="009A76E7" w:rsidRPr="00C60DF9" w:rsidRDefault="009A76E7" w:rsidP="00C94271">
      <w:pPr>
        <w:spacing w:line="240" w:lineRule="auto"/>
        <w:jc w:val="both"/>
        <w:rPr>
          <w:rFonts w:ascii="Century Gothic" w:hAnsi="Century Gothic"/>
          <w:sz w:val="22"/>
          <w:szCs w:val="22"/>
        </w:rPr>
      </w:pPr>
    </w:p>
    <w:p w14:paraId="269BAD2E" w14:textId="5AE2AC84" w:rsidR="00A77B3E" w:rsidRPr="007A6C21" w:rsidRDefault="001767CE" w:rsidP="00C94271">
      <w:pPr>
        <w:pStyle w:val="Heading2"/>
        <w:jc w:val="both"/>
        <w:rPr>
          <w:rFonts w:ascii="Century Gothic" w:hAnsi="Century Gothic"/>
          <w:sz w:val="24"/>
          <w:szCs w:val="22"/>
        </w:rPr>
      </w:pPr>
      <w:bookmarkStart w:id="0" w:name="h.2et92p0"/>
      <w:bookmarkEnd w:id="0"/>
      <w:r>
        <w:rPr>
          <w:rFonts w:ascii="Century Gothic" w:hAnsi="Century Gothic"/>
          <w:sz w:val="24"/>
          <w:szCs w:val="22"/>
        </w:rPr>
        <w:t>Technical Competencies</w:t>
      </w:r>
    </w:p>
    <w:p w14:paraId="24D3D212" w14:textId="272541D3" w:rsidR="001767CE" w:rsidRPr="001767CE" w:rsidRDefault="001767CE" w:rsidP="00C94271">
      <w:pPr>
        <w:numPr>
          <w:ilvl w:val="0"/>
          <w:numId w:val="2"/>
        </w:numPr>
        <w:tabs>
          <w:tab w:val="left" w:pos="360"/>
          <w:tab w:val="left" w:pos="720"/>
        </w:tabs>
        <w:spacing w:after="0" w:line="240" w:lineRule="auto"/>
        <w:jc w:val="both"/>
        <w:rPr>
          <w:rFonts w:ascii="Century Gothic" w:hAnsi="Century Gothic"/>
          <w:sz w:val="22"/>
          <w:szCs w:val="22"/>
        </w:rPr>
      </w:pPr>
      <w:r w:rsidRPr="001767CE">
        <w:rPr>
          <w:rFonts w:ascii="Century Gothic" w:hAnsi="Century Gothic"/>
          <w:sz w:val="22"/>
          <w:szCs w:val="22"/>
        </w:rPr>
        <w:t>Languages</w:t>
      </w:r>
      <w:r>
        <w:rPr>
          <w:rFonts w:ascii="Century Gothic" w:hAnsi="Century Gothic"/>
          <w:sz w:val="22"/>
          <w:szCs w:val="22"/>
        </w:rPr>
        <w:t xml:space="preserve">: </w:t>
      </w:r>
      <w:r w:rsidR="00547E48">
        <w:rPr>
          <w:rFonts w:ascii="Century Gothic" w:hAnsi="Century Gothic"/>
          <w:sz w:val="22"/>
          <w:szCs w:val="22"/>
        </w:rPr>
        <w:t xml:space="preserve">Core Java, IBM BPM </w:t>
      </w:r>
      <w:r w:rsidR="00547E48" w:rsidRPr="001B1A19">
        <w:rPr>
          <w:rFonts w:ascii="Century Gothic" w:hAnsi="Century Gothic"/>
          <w:sz w:val="22"/>
          <w:szCs w:val="22"/>
        </w:rPr>
        <w:t>tool</w:t>
      </w:r>
      <w:r w:rsidR="00547E48">
        <w:rPr>
          <w:rFonts w:ascii="Century Gothic" w:hAnsi="Century Gothic"/>
          <w:sz w:val="22"/>
          <w:szCs w:val="22"/>
        </w:rPr>
        <w:t>, IBM Integration Designer, HTML, CSS</w:t>
      </w:r>
    </w:p>
    <w:p w14:paraId="6D2ECE5C" w14:textId="05FF8077" w:rsidR="001767CE" w:rsidRPr="001767CE" w:rsidRDefault="001767CE" w:rsidP="00C94271">
      <w:pPr>
        <w:numPr>
          <w:ilvl w:val="0"/>
          <w:numId w:val="2"/>
        </w:numPr>
        <w:tabs>
          <w:tab w:val="left" w:pos="360"/>
          <w:tab w:val="left" w:pos="720"/>
        </w:tabs>
        <w:spacing w:after="0" w:line="240" w:lineRule="auto"/>
        <w:jc w:val="both"/>
        <w:rPr>
          <w:rFonts w:ascii="Century Gothic" w:hAnsi="Century Gothic"/>
          <w:sz w:val="22"/>
          <w:szCs w:val="22"/>
        </w:rPr>
      </w:pPr>
      <w:r>
        <w:rPr>
          <w:rFonts w:ascii="Century Gothic" w:hAnsi="Century Gothic"/>
          <w:sz w:val="22"/>
          <w:szCs w:val="22"/>
        </w:rPr>
        <w:t xml:space="preserve">Frameworks:  </w:t>
      </w:r>
      <w:r w:rsidR="002C70D5">
        <w:rPr>
          <w:rFonts w:ascii="Century Gothic" w:hAnsi="Century Gothic"/>
          <w:sz w:val="22"/>
          <w:szCs w:val="22"/>
        </w:rPr>
        <w:t>-</w:t>
      </w:r>
    </w:p>
    <w:p w14:paraId="37AF86C0" w14:textId="67CB7281" w:rsidR="001767CE" w:rsidRPr="001767CE" w:rsidRDefault="001767CE" w:rsidP="00C94271">
      <w:pPr>
        <w:numPr>
          <w:ilvl w:val="0"/>
          <w:numId w:val="2"/>
        </w:numPr>
        <w:tabs>
          <w:tab w:val="left" w:pos="360"/>
          <w:tab w:val="left" w:pos="720"/>
        </w:tabs>
        <w:spacing w:after="0" w:line="240" w:lineRule="auto"/>
        <w:jc w:val="both"/>
        <w:rPr>
          <w:rFonts w:ascii="Century Gothic" w:hAnsi="Century Gothic"/>
          <w:sz w:val="22"/>
          <w:szCs w:val="22"/>
        </w:rPr>
      </w:pPr>
      <w:r w:rsidRPr="001767CE">
        <w:rPr>
          <w:rFonts w:ascii="Century Gothic" w:hAnsi="Century Gothic"/>
          <w:sz w:val="22"/>
          <w:szCs w:val="22"/>
        </w:rPr>
        <w:t xml:space="preserve">Frontend: </w:t>
      </w:r>
      <w:r>
        <w:rPr>
          <w:rFonts w:ascii="Century Gothic" w:hAnsi="Century Gothic"/>
          <w:sz w:val="22"/>
          <w:szCs w:val="22"/>
        </w:rPr>
        <w:t xml:space="preserve"> HTML, CSS, JavaScript</w:t>
      </w:r>
    </w:p>
    <w:p w14:paraId="63D139CE" w14:textId="6E64969D" w:rsidR="001767CE" w:rsidRPr="001767CE" w:rsidRDefault="001767CE" w:rsidP="00C94271">
      <w:pPr>
        <w:numPr>
          <w:ilvl w:val="0"/>
          <w:numId w:val="2"/>
        </w:numPr>
        <w:tabs>
          <w:tab w:val="left" w:pos="360"/>
          <w:tab w:val="left" w:pos="720"/>
        </w:tabs>
        <w:spacing w:after="0" w:line="240" w:lineRule="auto"/>
        <w:jc w:val="both"/>
        <w:rPr>
          <w:rFonts w:ascii="Century Gothic" w:hAnsi="Century Gothic"/>
          <w:sz w:val="22"/>
          <w:szCs w:val="22"/>
        </w:rPr>
      </w:pPr>
      <w:r w:rsidRPr="001767CE">
        <w:rPr>
          <w:rFonts w:ascii="Century Gothic" w:hAnsi="Century Gothic"/>
          <w:sz w:val="22"/>
          <w:szCs w:val="22"/>
        </w:rPr>
        <w:t>Dat</w:t>
      </w:r>
      <w:r>
        <w:rPr>
          <w:rFonts w:ascii="Century Gothic" w:hAnsi="Century Gothic"/>
          <w:sz w:val="22"/>
          <w:szCs w:val="22"/>
        </w:rPr>
        <w:t>abase: Oracle, MS-SQL</w:t>
      </w:r>
    </w:p>
    <w:p w14:paraId="74B9D291" w14:textId="3F86DC04" w:rsidR="001767CE" w:rsidRDefault="001767CE" w:rsidP="00C94271">
      <w:pPr>
        <w:numPr>
          <w:ilvl w:val="0"/>
          <w:numId w:val="2"/>
        </w:numPr>
        <w:tabs>
          <w:tab w:val="left" w:pos="360"/>
          <w:tab w:val="left" w:pos="720"/>
        </w:tabs>
        <w:spacing w:after="0" w:line="240" w:lineRule="auto"/>
        <w:jc w:val="both"/>
        <w:rPr>
          <w:rFonts w:ascii="Century Gothic" w:hAnsi="Century Gothic"/>
          <w:sz w:val="22"/>
          <w:szCs w:val="22"/>
        </w:rPr>
      </w:pPr>
      <w:r>
        <w:rPr>
          <w:rFonts w:ascii="Century Gothic" w:hAnsi="Century Gothic"/>
          <w:sz w:val="22"/>
          <w:szCs w:val="22"/>
        </w:rPr>
        <w:t>IDE: Eclipse, SQL Developer</w:t>
      </w:r>
      <w:r w:rsidR="002C70D5">
        <w:rPr>
          <w:rFonts w:ascii="Century Gothic" w:hAnsi="Century Gothic"/>
          <w:sz w:val="22"/>
          <w:szCs w:val="22"/>
        </w:rPr>
        <w:t xml:space="preserve">, IntelliJ </w:t>
      </w:r>
    </w:p>
    <w:p w14:paraId="33B35A46" w14:textId="0FC15D99" w:rsidR="00802F15" w:rsidRDefault="00802F15" w:rsidP="00802F15">
      <w:pPr>
        <w:tabs>
          <w:tab w:val="left" w:pos="720"/>
        </w:tabs>
        <w:spacing w:after="0" w:line="240" w:lineRule="auto"/>
        <w:jc w:val="both"/>
        <w:rPr>
          <w:rFonts w:ascii="Century Gothic" w:hAnsi="Century Gothic"/>
          <w:sz w:val="22"/>
          <w:szCs w:val="22"/>
        </w:rPr>
      </w:pPr>
    </w:p>
    <w:p w14:paraId="0830680A" w14:textId="77777777" w:rsidR="00802F15" w:rsidRDefault="00802F15" w:rsidP="00802F15">
      <w:pPr>
        <w:tabs>
          <w:tab w:val="left" w:pos="720"/>
        </w:tabs>
        <w:spacing w:after="0" w:line="240" w:lineRule="auto"/>
        <w:jc w:val="both"/>
        <w:rPr>
          <w:rFonts w:ascii="Century Gothic" w:hAnsi="Century Gothic"/>
          <w:sz w:val="22"/>
          <w:szCs w:val="22"/>
        </w:rPr>
      </w:pPr>
      <w:bookmarkStart w:id="1" w:name="_GoBack"/>
      <w:bookmarkEnd w:id="1"/>
    </w:p>
    <w:p w14:paraId="532DA9F0" w14:textId="77777777" w:rsidR="002C70D5" w:rsidRPr="002C70D5" w:rsidRDefault="002C70D5" w:rsidP="002C70D5">
      <w:pPr>
        <w:tabs>
          <w:tab w:val="left" w:pos="360"/>
          <w:tab w:val="left" w:pos="720"/>
        </w:tabs>
        <w:spacing w:after="0" w:line="240" w:lineRule="auto"/>
        <w:ind w:left="720"/>
        <w:jc w:val="both"/>
        <w:rPr>
          <w:rFonts w:ascii="Century Gothic" w:hAnsi="Century Gothic"/>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5350"/>
        <w:gridCol w:w="4640"/>
      </w:tblGrid>
      <w:tr w:rsidR="00C94271" w:rsidRPr="006073CE" w14:paraId="5C6E7D75" w14:textId="36639386" w:rsidTr="00C94271">
        <w:tc>
          <w:tcPr>
            <w:tcW w:w="5680" w:type="dxa"/>
            <w:shd w:val="clear" w:color="auto" w:fill="E6E6E6"/>
          </w:tcPr>
          <w:p w14:paraId="185A54A8" w14:textId="6547FF38" w:rsidR="00C94271" w:rsidRDefault="00C94271" w:rsidP="00C94271">
            <w:pPr>
              <w:pStyle w:val="Heading2"/>
              <w:spacing w:before="100" w:beforeAutospacing="1" w:after="100" w:afterAutospacing="1"/>
              <w:jc w:val="both"/>
              <w:outlineLvl w:val="1"/>
              <w:rPr>
                <w:rFonts w:ascii="Century Gothic" w:hAnsi="Century Gothic"/>
                <w:sz w:val="24"/>
                <w:szCs w:val="22"/>
              </w:rPr>
            </w:pPr>
            <w:bookmarkStart w:id="2" w:name="_Toc288652914"/>
            <w:r>
              <w:rPr>
                <w:rFonts w:ascii="Century Gothic" w:hAnsi="Century Gothic"/>
                <w:sz w:val="24"/>
                <w:szCs w:val="22"/>
              </w:rPr>
              <w:t>Work Experience</w:t>
            </w:r>
          </w:p>
        </w:tc>
        <w:tc>
          <w:tcPr>
            <w:tcW w:w="4976" w:type="dxa"/>
            <w:shd w:val="clear" w:color="auto" w:fill="E6E6E6"/>
          </w:tcPr>
          <w:p w14:paraId="251F4988" w14:textId="3FC96876" w:rsidR="00C94271" w:rsidRPr="00412AD6" w:rsidRDefault="006073CE" w:rsidP="00CF18AB">
            <w:pPr>
              <w:pStyle w:val="Heading2"/>
              <w:spacing w:before="100" w:beforeAutospacing="1" w:after="100" w:afterAutospacing="1"/>
              <w:jc w:val="right"/>
              <w:outlineLvl w:val="1"/>
              <w:rPr>
                <w:rFonts w:ascii="Century Gothic" w:hAnsi="Century Gothic"/>
                <w:sz w:val="24"/>
                <w:szCs w:val="22"/>
              </w:rPr>
            </w:pPr>
            <w:r w:rsidRPr="006073CE">
              <w:rPr>
                <w:rFonts w:ascii="Century Gothic" w:hAnsi="Century Gothic"/>
                <w:sz w:val="24"/>
                <w:szCs w:val="22"/>
              </w:rPr>
              <w:t>Nov 2018 – May 2022</w:t>
            </w:r>
          </w:p>
        </w:tc>
      </w:tr>
      <w:bookmarkEnd w:id="2"/>
    </w:tbl>
    <w:p w14:paraId="65BE2262" w14:textId="77777777" w:rsidR="002C70D5" w:rsidRPr="002C70D5" w:rsidRDefault="002C70D5" w:rsidP="002C70D5">
      <w:pPr>
        <w:pStyle w:val="ListParagraph"/>
        <w:spacing w:after="0" w:line="240" w:lineRule="auto"/>
        <w:ind w:left="540"/>
        <w:rPr>
          <w:rFonts w:ascii="Century Gothic" w:hAnsi="Century Gothic"/>
          <w:sz w:val="22"/>
          <w:szCs w:val="22"/>
        </w:rPr>
      </w:pPr>
    </w:p>
    <w:p w14:paraId="62979B71" w14:textId="2E6EA509" w:rsidR="002C70D5" w:rsidRPr="002C70D5" w:rsidRDefault="00384F7B" w:rsidP="002C70D5">
      <w:pPr>
        <w:pStyle w:val="ListParagraph"/>
        <w:numPr>
          <w:ilvl w:val="0"/>
          <w:numId w:val="17"/>
        </w:numPr>
        <w:spacing w:after="0" w:line="240" w:lineRule="auto"/>
        <w:rPr>
          <w:rFonts w:ascii="Century Gothic" w:hAnsi="Century Gothic"/>
          <w:sz w:val="22"/>
          <w:szCs w:val="22"/>
        </w:rPr>
      </w:pPr>
      <w:r w:rsidRPr="002E68A6">
        <w:rPr>
          <w:rFonts w:ascii="Century Gothic" w:hAnsi="Century Gothic"/>
          <w:b/>
          <w:sz w:val="22"/>
          <w:szCs w:val="22"/>
        </w:rPr>
        <w:t>Project #1:</w:t>
      </w:r>
      <w:r w:rsidR="00D72E50" w:rsidRPr="00C60DF9">
        <w:rPr>
          <w:rFonts w:ascii="Century Gothic" w:hAnsi="Century Gothic"/>
          <w:sz w:val="22"/>
          <w:szCs w:val="22"/>
        </w:rPr>
        <w:t xml:space="preserve"> </w:t>
      </w:r>
      <w:r w:rsidR="002C70D5" w:rsidRPr="002C70D5">
        <w:rPr>
          <w:rFonts w:ascii="Century Gothic" w:hAnsi="Century Gothic"/>
          <w:sz w:val="22"/>
          <w:szCs w:val="22"/>
        </w:rPr>
        <w:t>Worked on projects in Life Insurance domain for Claims Process and Underwriting Process.</w:t>
      </w:r>
    </w:p>
    <w:p w14:paraId="4B4CF984" w14:textId="77777777" w:rsidR="00FB0A46" w:rsidRPr="00FB0A46" w:rsidRDefault="00FB0A46" w:rsidP="00FB0A46">
      <w:pPr>
        <w:pStyle w:val="ListParagraph"/>
        <w:suppressAutoHyphens/>
        <w:spacing w:before="120"/>
        <w:ind w:left="540" w:right="-576"/>
        <w:jc w:val="both"/>
        <w:rPr>
          <w:rFonts w:ascii="Century Gothic" w:hAnsi="Century Gothic"/>
          <w:sz w:val="22"/>
          <w:szCs w:val="22"/>
        </w:rPr>
      </w:pPr>
      <w:r w:rsidRPr="00FB0A46">
        <w:rPr>
          <w:rFonts w:ascii="Century Gothic" w:hAnsi="Century Gothic"/>
          <w:sz w:val="22"/>
          <w:szCs w:val="22"/>
        </w:rPr>
        <w:t>Whenever customer buys any policies it will go through multiple stages of Underwriting, Application is integrated with multiple systems in order to identify risk involved in customer’s application, identify decision of application, getting users filled data, user’s previous policies, documents access.  With all these integrations Underwriting Process is implemented.</w:t>
      </w:r>
    </w:p>
    <w:p w14:paraId="612E04DD" w14:textId="3BEFEA9D" w:rsidR="00FB0A46" w:rsidRDefault="00FB0A46" w:rsidP="00C94271">
      <w:pPr>
        <w:spacing w:after="100" w:afterAutospacing="1" w:line="240" w:lineRule="auto"/>
        <w:jc w:val="both"/>
        <w:rPr>
          <w:rFonts w:ascii="Century Gothic" w:hAnsi="Century Gothic"/>
          <w:sz w:val="22"/>
          <w:szCs w:val="22"/>
        </w:rPr>
      </w:pPr>
    </w:p>
    <w:p w14:paraId="7E0861E6" w14:textId="77777777" w:rsidR="00FB0A46" w:rsidRDefault="00FB0A46" w:rsidP="00C94271">
      <w:pPr>
        <w:spacing w:after="100" w:afterAutospacing="1" w:line="240" w:lineRule="auto"/>
        <w:jc w:val="both"/>
        <w:rPr>
          <w:rFonts w:ascii="Century Gothic" w:hAnsi="Century Gothic"/>
          <w:sz w:val="22"/>
          <w:szCs w:val="22"/>
        </w:rPr>
      </w:pPr>
    </w:p>
    <w:p w14:paraId="22CFF86C" w14:textId="1BA2700A" w:rsidR="00C94271" w:rsidRPr="001767CE" w:rsidRDefault="00C94271" w:rsidP="00C94271">
      <w:pPr>
        <w:tabs>
          <w:tab w:val="left" w:pos="720"/>
        </w:tabs>
        <w:spacing w:after="0" w:line="240" w:lineRule="auto"/>
        <w:jc w:val="both"/>
        <w:rPr>
          <w:rFonts w:ascii="Century Gothic" w:hAnsi="Century Gothic"/>
          <w:sz w:val="22"/>
          <w:szCs w:val="22"/>
        </w:rPr>
      </w:pPr>
      <w:r>
        <w:rPr>
          <w:rFonts w:ascii="Century Gothic" w:hAnsi="Century Gothic"/>
          <w:sz w:val="22"/>
          <w:szCs w:val="22"/>
        </w:rPr>
        <w:t>PLATFORM:</w:t>
      </w:r>
      <w:r>
        <w:rPr>
          <w:rFonts w:ascii="Century Gothic" w:hAnsi="Century Gothic"/>
          <w:sz w:val="22"/>
          <w:szCs w:val="22"/>
        </w:rPr>
        <w:tab/>
      </w:r>
      <w:r w:rsidR="00FB0A46">
        <w:rPr>
          <w:rFonts w:ascii="Century Gothic" w:hAnsi="Century Gothic"/>
          <w:sz w:val="22"/>
          <w:szCs w:val="22"/>
        </w:rPr>
        <w:t>AIX</w:t>
      </w:r>
    </w:p>
    <w:p w14:paraId="1F7A0547" w14:textId="1C9D4488" w:rsidR="00C94271" w:rsidRDefault="00C94271" w:rsidP="00C94271">
      <w:pPr>
        <w:widowControl w:val="0"/>
        <w:tabs>
          <w:tab w:val="left" w:pos="720"/>
        </w:tabs>
        <w:spacing w:after="0" w:line="240" w:lineRule="auto"/>
        <w:ind w:right="73"/>
        <w:jc w:val="both"/>
        <w:rPr>
          <w:rFonts w:ascii="Century Gothic" w:hAnsi="Century Gothic"/>
          <w:sz w:val="22"/>
          <w:szCs w:val="22"/>
        </w:rPr>
      </w:pPr>
      <w:r>
        <w:rPr>
          <w:rFonts w:ascii="Century Gothic" w:hAnsi="Century Gothic"/>
          <w:sz w:val="22"/>
          <w:szCs w:val="22"/>
        </w:rPr>
        <w:t>LANGUAGE</w:t>
      </w:r>
      <w:r w:rsidRPr="002E68A6">
        <w:rPr>
          <w:rFonts w:ascii="Century Gothic" w:hAnsi="Century Gothic"/>
          <w:sz w:val="22"/>
          <w:szCs w:val="22"/>
        </w:rPr>
        <w:t xml:space="preserve">:  </w:t>
      </w:r>
      <w:proofErr w:type="spellStart"/>
      <w:r w:rsidR="00FB0A46">
        <w:rPr>
          <w:rFonts w:ascii="Century Gothic" w:hAnsi="Century Gothic"/>
          <w:sz w:val="22"/>
          <w:szCs w:val="22"/>
        </w:rPr>
        <w:t>Javascript</w:t>
      </w:r>
      <w:proofErr w:type="spellEnd"/>
    </w:p>
    <w:p w14:paraId="2729378E" w14:textId="0D84F8A3" w:rsidR="00C94271" w:rsidRDefault="00C94271" w:rsidP="00C94271">
      <w:pPr>
        <w:widowControl w:val="0"/>
        <w:tabs>
          <w:tab w:val="left" w:pos="360"/>
          <w:tab w:val="left" w:pos="720"/>
        </w:tabs>
        <w:spacing w:after="0" w:line="240" w:lineRule="auto"/>
        <w:ind w:right="73"/>
        <w:jc w:val="both"/>
        <w:rPr>
          <w:rFonts w:ascii="Century Gothic" w:hAnsi="Century Gothic"/>
          <w:sz w:val="22"/>
          <w:szCs w:val="22"/>
        </w:rPr>
      </w:pPr>
      <w:r>
        <w:rPr>
          <w:rFonts w:ascii="Century Gothic" w:hAnsi="Century Gothic"/>
          <w:sz w:val="22"/>
          <w:szCs w:val="22"/>
        </w:rPr>
        <w:t>TOOLS</w:t>
      </w:r>
      <w:r w:rsidRPr="002E68A6">
        <w:rPr>
          <w:rFonts w:ascii="Century Gothic" w:hAnsi="Century Gothic"/>
          <w:sz w:val="22"/>
          <w:szCs w:val="22"/>
        </w:rPr>
        <w:t xml:space="preserve">:  </w:t>
      </w:r>
      <w:r>
        <w:rPr>
          <w:rFonts w:ascii="Century Gothic" w:hAnsi="Century Gothic"/>
          <w:sz w:val="22"/>
          <w:szCs w:val="22"/>
        </w:rPr>
        <w:tab/>
      </w:r>
      <w:r w:rsidR="00FB0A46">
        <w:rPr>
          <w:rFonts w:ascii="Century Gothic" w:hAnsi="Century Gothic"/>
          <w:sz w:val="22"/>
          <w:szCs w:val="22"/>
        </w:rPr>
        <w:t>IBM BPM tool, IBM Integration tool, SVN</w:t>
      </w:r>
    </w:p>
    <w:p w14:paraId="122B5105" w14:textId="7C2C771B" w:rsidR="00C94271" w:rsidRDefault="00C94271" w:rsidP="00C94271">
      <w:pPr>
        <w:spacing w:after="100" w:afterAutospacing="1" w:line="240" w:lineRule="auto"/>
        <w:jc w:val="both"/>
        <w:rPr>
          <w:rFonts w:ascii="Century Gothic" w:hAnsi="Century Gothic"/>
          <w:sz w:val="22"/>
          <w:szCs w:val="22"/>
        </w:rPr>
      </w:pPr>
      <w:r>
        <w:rPr>
          <w:rFonts w:ascii="Century Gothic" w:hAnsi="Century Gothic"/>
          <w:sz w:val="22"/>
          <w:szCs w:val="22"/>
        </w:rPr>
        <w:t>DATABASE:</w:t>
      </w:r>
      <w:r>
        <w:rPr>
          <w:rFonts w:ascii="Century Gothic" w:hAnsi="Century Gothic"/>
          <w:sz w:val="22"/>
          <w:szCs w:val="22"/>
        </w:rPr>
        <w:tab/>
      </w:r>
      <w:r w:rsidR="00FB0A46">
        <w:rPr>
          <w:rFonts w:ascii="Century Gothic" w:hAnsi="Century Gothic"/>
          <w:sz w:val="22"/>
          <w:szCs w:val="22"/>
        </w:rPr>
        <w:t>Oracle</w:t>
      </w:r>
    </w:p>
    <w:p w14:paraId="2439BA0F" w14:textId="28D409DE" w:rsidR="00FB0A46" w:rsidRDefault="005C17D9" w:rsidP="00C94271">
      <w:pPr>
        <w:spacing w:after="100" w:afterAutospacing="1" w:line="240" w:lineRule="auto"/>
        <w:jc w:val="both"/>
        <w:rPr>
          <w:rFonts w:ascii="Century Gothic" w:hAnsi="Century Gothic"/>
          <w:sz w:val="22"/>
          <w:szCs w:val="22"/>
        </w:rPr>
      </w:pPr>
      <w:r>
        <w:rPr>
          <w:rFonts w:ascii="Century Gothic" w:hAnsi="Century Gothic"/>
          <w:sz w:val="22"/>
          <w:szCs w:val="22"/>
        </w:rPr>
        <w:t>Job roles and responsibilities</w:t>
      </w:r>
      <w:r w:rsidR="00314386">
        <w:rPr>
          <w:rFonts w:ascii="Century Gothic" w:hAnsi="Century Gothic"/>
          <w:sz w:val="22"/>
          <w:szCs w:val="22"/>
        </w:rPr>
        <w:t>:</w:t>
      </w:r>
    </w:p>
    <w:p w14:paraId="2952AE8B" w14:textId="77777777" w:rsidR="00FB0A46" w:rsidRPr="00FB0A46" w:rsidRDefault="00FB0A46" w:rsidP="00FB0A46">
      <w:pPr>
        <w:pStyle w:val="NormalWeb"/>
        <w:numPr>
          <w:ilvl w:val="0"/>
          <w:numId w:val="2"/>
        </w:numPr>
        <w:tabs>
          <w:tab w:val="clear" w:pos="360"/>
        </w:tabs>
        <w:ind w:left="360"/>
        <w:textAlignment w:val="baseline"/>
        <w:rPr>
          <w:rFonts w:ascii="Century Gothic" w:eastAsia="Times New Roman" w:hAnsi="Century Gothic" w:cs="Garamond"/>
          <w:color w:val="4C483D"/>
          <w:sz w:val="22"/>
          <w:szCs w:val="22"/>
          <w:lang w:val="en-US" w:eastAsia="en-US"/>
        </w:rPr>
      </w:pPr>
      <w:r w:rsidRPr="00FB0A46">
        <w:rPr>
          <w:rFonts w:ascii="Century Gothic" w:eastAsia="Times New Roman" w:hAnsi="Century Gothic" w:cs="Garamond"/>
          <w:color w:val="4C483D"/>
          <w:sz w:val="22"/>
          <w:szCs w:val="22"/>
          <w:lang w:val="en-US" w:eastAsia="en-US"/>
        </w:rPr>
        <w:t xml:space="preserve">Involved in requirement analysis, planning, designing, implementation, testing and closure with cross-cultural teams as a technical mentor. </w:t>
      </w:r>
    </w:p>
    <w:p w14:paraId="63FED0A1" w14:textId="77777777" w:rsidR="00FB0A46" w:rsidRPr="00FB0A46" w:rsidRDefault="00FB0A46" w:rsidP="00FB0A46">
      <w:pPr>
        <w:pStyle w:val="NormalWeb"/>
        <w:numPr>
          <w:ilvl w:val="0"/>
          <w:numId w:val="2"/>
        </w:numPr>
        <w:tabs>
          <w:tab w:val="clear" w:pos="360"/>
        </w:tabs>
        <w:ind w:left="360"/>
        <w:textAlignment w:val="baseline"/>
        <w:rPr>
          <w:rFonts w:ascii="Century Gothic" w:eastAsia="Times New Roman" w:hAnsi="Century Gothic" w:cs="Garamond"/>
          <w:color w:val="4C483D"/>
          <w:sz w:val="22"/>
          <w:szCs w:val="22"/>
          <w:lang w:val="en-US" w:eastAsia="en-US"/>
        </w:rPr>
      </w:pPr>
      <w:r w:rsidRPr="00FB0A46">
        <w:rPr>
          <w:rFonts w:ascii="Century Gothic" w:eastAsia="Times New Roman" w:hAnsi="Century Gothic" w:cs="Garamond"/>
          <w:color w:val="4C483D"/>
          <w:sz w:val="22"/>
          <w:szCs w:val="22"/>
          <w:lang w:val="en-US" w:eastAsia="en-US"/>
        </w:rPr>
        <w:t>Implementation of business logic using Process designing and implementation using IBM BPM tool.</w:t>
      </w:r>
    </w:p>
    <w:p w14:paraId="41968AED" w14:textId="77777777" w:rsidR="00FB0A46" w:rsidRPr="00FB0A46" w:rsidRDefault="00FB0A46" w:rsidP="00FB0A46">
      <w:pPr>
        <w:pStyle w:val="NormalWeb"/>
        <w:numPr>
          <w:ilvl w:val="0"/>
          <w:numId w:val="2"/>
        </w:numPr>
        <w:tabs>
          <w:tab w:val="clear" w:pos="360"/>
        </w:tabs>
        <w:ind w:left="360"/>
        <w:textAlignment w:val="baseline"/>
        <w:rPr>
          <w:rFonts w:ascii="Century Gothic" w:eastAsia="Times New Roman" w:hAnsi="Century Gothic" w:cs="Garamond"/>
          <w:color w:val="4C483D"/>
          <w:sz w:val="22"/>
          <w:szCs w:val="22"/>
          <w:lang w:val="en-US" w:eastAsia="en-US"/>
        </w:rPr>
      </w:pPr>
      <w:r w:rsidRPr="00FB0A46">
        <w:rPr>
          <w:rFonts w:ascii="Century Gothic" w:eastAsia="Times New Roman" w:hAnsi="Century Gothic" w:cs="Garamond"/>
          <w:color w:val="4C483D"/>
          <w:sz w:val="22"/>
          <w:szCs w:val="22"/>
          <w:lang w:val="en-US" w:eastAsia="en-US"/>
        </w:rPr>
        <w:t xml:space="preserve">Integrating with third party systems using IBM Integration Designer. </w:t>
      </w:r>
    </w:p>
    <w:p w14:paraId="72EBB2D8" w14:textId="2E8975F0" w:rsidR="002E68A6" w:rsidRPr="00FB0A46" w:rsidRDefault="00FB0A46" w:rsidP="00FB0A46">
      <w:pPr>
        <w:pStyle w:val="NormalWeb"/>
        <w:numPr>
          <w:ilvl w:val="0"/>
          <w:numId w:val="2"/>
        </w:numPr>
        <w:tabs>
          <w:tab w:val="clear" w:pos="360"/>
        </w:tabs>
        <w:ind w:left="360"/>
        <w:textAlignment w:val="baseline"/>
        <w:rPr>
          <w:rFonts w:ascii="Century Gothic" w:eastAsia="Times New Roman" w:hAnsi="Century Gothic" w:cs="Garamond"/>
          <w:color w:val="4C483D"/>
          <w:sz w:val="22"/>
          <w:szCs w:val="22"/>
          <w:lang w:val="en-US" w:eastAsia="en-US"/>
        </w:rPr>
      </w:pPr>
      <w:r w:rsidRPr="00FB0A46">
        <w:rPr>
          <w:rFonts w:ascii="Century Gothic" w:eastAsia="Times New Roman" w:hAnsi="Century Gothic" w:cs="Garamond"/>
          <w:color w:val="4C483D"/>
          <w:sz w:val="22"/>
          <w:szCs w:val="22"/>
          <w:lang w:val="en-US" w:eastAsia="en-US"/>
        </w:rPr>
        <w:t>Involved in task allocation, code reviews and helping team to understand requirements and business logic implementation.</w:t>
      </w:r>
    </w:p>
    <w:p w14:paraId="17B58C36" w14:textId="56338968" w:rsidR="002E68A6" w:rsidRPr="002E68A6" w:rsidRDefault="002E68A6" w:rsidP="00C94271">
      <w:pPr>
        <w:widowControl w:val="0"/>
        <w:tabs>
          <w:tab w:val="left" w:pos="360"/>
          <w:tab w:val="left" w:pos="720"/>
        </w:tabs>
        <w:spacing w:after="0" w:line="240" w:lineRule="auto"/>
        <w:ind w:right="73"/>
        <w:jc w:val="both"/>
        <w:rPr>
          <w:rFonts w:ascii="Century Gothic" w:hAnsi="Century Gothic"/>
          <w:sz w:val="22"/>
          <w:szCs w:val="22"/>
        </w:rPr>
      </w:pPr>
    </w:p>
    <w:p w14:paraId="5F8D8E5F" w14:textId="08EF7A0A" w:rsidR="00C94271" w:rsidRDefault="00C94271" w:rsidP="00C94271">
      <w:pPr>
        <w:widowControl w:val="0"/>
        <w:spacing w:line="240" w:lineRule="auto"/>
        <w:ind w:right="73"/>
        <w:jc w:val="both"/>
        <w:rPr>
          <w:rFonts w:ascii="Century Gothic" w:hAnsi="Century Gothic"/>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5350"/>
        <w:gridCol w:w="4640"/>
      </w:tblGrid>
      <w:tr w:rsidR="00DE2BA4" w:rsidRPr="00412AD6" w14:paraId="3D559444" w14:textId="77777777" w:rsidTr="00142C69">
        <w:tc>
          <w:tcPr>
            <w:tcW w:w="5680" w:type="dxa"/>
            <w:shd w:val="clear" w:color="auto" w:fill="E6E6E6"/>
          </w:tcPr>
          <w:p w14:paraId="77D90D3C" w14:textId="55D9E10D" w:rsidR="00DE2BA4" w:rsidRDefault="00DE2BA4" w:rsidP="00142C69">
            <w:pPr>
              <w:pStyle w:val="Heading2"/>
              <w:spacing w:before="100" w:beforeAutospacing="1" w:after="100" w:afterAutospacing="1"/>
              <w:jc w:val="both"/>
              <w:outlineLvl w:val="1"/>
              <w:rPr>
                <w:rFonts w:ascii="Century Gothic" w:hAnsi="Century Gothic"/>
                <w:sz w:val="24"/>
                <w:szCs w:val="22"/>
              </w:rPr>
            </w:pPr>
            <w:r>
              <w:rPr>
                <w:rFonts w:ascii="Century Gothic" w:hAnsi="Century Gothic"/>
                <w:sz w:val="24"/>
                <w:szCs w:val="22"/>
              </w:rPr>
              <w:t>Work Experience</w:t>
            </w:r>
          </w:p>
        </w:tc>
        <w:tc>
          <w:tcPr>
            <w:tcW w:w="4976" w:type="dxa"/>
            <w:shd w:val="clear" w:color="auto" w:fill="E6E6E6"/>
          </w:tcPr>
          <w:p w14:paraId="5CDDA025" w14:textId="423DDFFA" w:rsidR="00DE2BA4" w:rsidRPr="00412AD6" w:rsidRDefault="00DE2BA4" w:rsidP="00DE2BA4">
            <w:pPr>
              <w:pStyle w:val="Heading2"/>
              <w:spacing w:before="100" w:beforeAutospacing="1" w:after="100" w:afterAutospacing="1"/>
              <w:jc w:val="right"/>
              <w:outlineLvl w:val="1"/>
              <w:rPr>
                <w:rFonts w:ascii="Century Gothic" w:hAnsi="Century Gothic"/>
                <w:sz w:val="24"/>
                <w:szCs w:val="22"/>
              </w:rPr>
            </w:pPr>
            <w:r>
              <w:rPr>
                <w:rFonts w:ascii="Century Gothic" w:hAnsi="Century Gothic"/>
                <w:sz w:val="24"/>
                <w:szCs w:val="22"/>
              </w:rPr>
              <w:t>Oct</w:t>
            </w:r>
            <w:r w:rsidRPr="006073CE">
              <w:rPr>
                <w:rFonts w:ascii="Century Gothic" w:hAnsi="Century Gothic"/>
                <w:sz w:val="24"/>
                <w:szCs w:val="22"/>
              </w:rPr>
              <w:t xml:space="preserve"> 20</w:t>
            </w:r>
            <w:r>
              <w:rPr>
                <w:rFonts w:ascii="Century Gothic" w:hAnsi="Century Gothic"/>
                <w:sz w:val="24"/>
                <w:szCs w:val="22"/>
              </w:rPr>
              <w:t>17</w:t>
            </w:r>
            <w:r w:rsidRPr="006073CE">
              <w:rPr>
                <w:rFonts w:ascii="Century Gothic" w:hAnsi="Century Gothic"/>
                <w:sz w:val="24"/>
                <w:szCs w:val="22"/>
              </w:rPr>
              <w:t xml:space="preserve"> – </w:t>
            </w:r>
            <w:r>
              <w:rPr>
                <w:rFonts w:ascii="Century Gothic" w:hAnsi="Century Gothic"/>
                <w:sz w:val="24"/>
                <w:szCs w:val="22"/>
              </w:rPr>
              <w:t>Nov 2018</w:t>
            </w:r>
          </w:p>
        </w:tc>
      </w:tr>
    </w:tbl>
    <w:p w14:paraId="66299A03" w14:textId="77777777" w:rsidR="00DE2BA4" w:rsidRDefault="00DE2BA4" w:rsidP="00C94271">
      <w:pPr>
        <w:widowControl w:val="0"/>
        <w:spacing w:line="240" w:lineRule="auto"/>
        <w:ind w:right="73"/>
        <w:jc w:val="both"/>
        <w:rPr>
          <w:rFonts w:ascii="Century Gothic" w:hAnsi="Century Gothic"/>
          <w:sz w:val="22"/>
          <w:szCs w:val="22"/>
        </w:rPr>
      </w:pPr>
    </w:p>
    <w:p w14:paraId="74691C45" w14:textId="0FDA08E9" w:rsidR="00C94271" w:rsidRPr="00BE7D34" w:rsidRDefault="00C94271" w:rsidP="00BE7D34">
      <w:pPr>
        <w:suppressAutoHyphens/>
        <w:spacing w:before="120"/>
        <w:ind w:right="-576"/>
        <w:jc w:val="both"/>
        <w:rPr>
          <w:rFonts w:asciiTheme="minorHAnsi" w:eastAsiaTheme="minorHAnsi" w:hAnsiTheme="minorHAnsi" w:cstheme="minorBidi"/>
          <w:color w:val="2B2B2B"/>
          <w:lang w:eastAsia="en-IN"/>
        </w:rPr>
      </w:pPr>
      <w:r>
        <w:rPr>
          <w:rFonts w:ascii="Century Gothic" w:hAnsi="Century Gothic"/>
          <w:b/>
          <w:sz w:val="22"/>
          <w:szCs w:val="22"/>
        </w:rPr>
        <w:t>Project #2</w:t>
      </w:r>
      <w:r w:rsidRPr="002E68A6">
        <w:rPr>
          <w:rFonts w:ascii="Century Gothic" w:hAnsi="Century Gothic"/>
          <w:b/>
          <w:sz w:val="22"/>
          <w:szCs w:val="22"/>
        </w:rPr>
        <w:t>:</w:t>
      </w:r>
      <w:r w:rsidRPr="00C60DF9">
        <w:rPr>
          <w:rFonts w:ascii="Century Gothic" w:hAnsi="Century Gothic"/>
          <w:sz w:val="22"/>
          <w:szCs w:val="22"/>
        </w:rPr>
        <w:t xml:space="preserve"> </w:t>
      </w:r>
      <w:r w:rsidR="00BE7D34" w:rsidRPr="00BE7D34">
        <w:rPr>
          <w:rFonts w:ascii="Century Gothic" w:hAnsi="Century Gothic"/>
          <w:sz w:val="22"/>
          <w:szCs w:val="22"/>
        </w:rPr>
        <w:t>Issue a refund if customer’s policy is canceled and he/she paid premium in advance. Process include various levels off approvals for processing customer’s refund request</w:t>
      </w:r>
      <w:r w:rsidR="00BE7D34">
        <w:rPr>
          <w:rFonts w:asciiTheme="minorHAnsi" w:eastAsiaTheme="minorHAnsi" w:hAnsiTheme="minorHAnsi" w:cstheme="minorBidi"/>
          <w:color w:val="2B2B2B"/>
          <w:lang w:eastAsia="en-IN"/>
        </w:rPr>
        <w:t xml:space="preserve">. </w:t>
      </w:r>
    </w:p>
    <w:p w14:paraId="7F6E679E" w14:textId="4A29821B" w:rsidR="00C94271" w:rsidRPr="001767CE" w:rsidRDefault="00C94271" w:rsidP="00C94271">
      <w:pPr>
        <w:tabs>
          <w:tab w:val="left" w:pos="720"/>
        </w:tabs>
        <w:spacing w:after="0" w:line="240" w:lineRule="auto"/>
        <w:jc w:val="both"/>
        <w:rPr>
          <w:rFonts w:ascii="Century Gothic" w:hAnsi="Century Gothic"/>
          <w:sz w:val="22"/>
          <w:szCs w:val="22"/>
        </w:rPr>
      </w:pPr>
      <w:r>
        <w:rPr>
          <w:rFonts w:ascii="Century Gothic" w:hAnsi="Century Gothic"/>
          <w:sz w:val="22"/>
          <w:szCs w:val="22"/>
        </w:rPr>
        <w:t>PLATFORM:</w:t>
      </w:r>
      <w:r>
        <w:rPr>
          <w:rFonts w:ascii="Century Gothic" w:hAnsi="Century Gothic"/>
          <w:sz w:val="22"/>
          <w:szCs w:val="22"/>
        </w:rPr>
        <w:tab/>
      </w:r>
      <w:r w:rsidR="0056513D">
        <w:rPr>
          <w:rFonts w:ascii="Century Gothic" w:hAnsi="Century Gothic"/>
          <w:sz w:val="22"/>
          <w:szCs w:val="22"/>
        </w:rPr>
        <w:t>AIX</w:t>
      </w:r>
    </w:p>
    <w:p w14:paraId="498A0F9C" w14:textId="0B63E15E" w:rsidR="00C94271" w:rsidRDefault="00C94271" w:rsidP="00C94271">
      <w:pPr>
        <w:widowControl w:val="0"/>
        <w:tabs>
          <w:tab w:val="left" w:pos="720"/>
        </w:tabs>
        <w:spacing w:after="0" w:line="240" w:lineRule="auto"/>
        <w:ind w:right="73"/>
        <w:jc w:val="both"/>
        <w:rPr>
          <w:rFonts w:ascii="Century Gothic" w:hAnsi="Century Gothic"/>
          <w:sz w:val="22"/>
          <w:szCs w:val="22"/>
        </w:rPr>
      </w:pPr>
      <w:r>
        <w:rPr>
          <w:rFonts w:ascii="Century Gothic" w:hAnsi="Century Gothic"/>
          <w:sz w:val="22"/>
          <w:szCs w:val="22"/>
        </w:rPr>
        <w:t>LANGUAGE</w:t>
      </w:r>
      <w:r w:rsidRPr="002E68A6">
        <w:rPr>
          <w:rFonts w:ascii="Century Gothic" w:hAnsi="Century Gothic"/>
          <w:sz w:val="22"/>
          <w:szCs w:val="22"/>
        </w:rPr>
        <w:t xml:space="preserve">:  </w:t>
      </w:r>
      <w:r w:rsidR="0056513D">
        <w:rPr>
          <w:rFonts w:ascii="Century Gothic" w:hAnsi="Century Gothic"/>
          <w:sz w:val="22"/>
          <w:szCs w:val="22"/>
        </w:rPr>
        <w:t>JavaScript</w:t>
      </w:r>
    </w:p>
    <w:p w14:paraId="5085AD36" w14:textId="62E3505D" w:rsidR="00C94271" w:rsidRDefault="00C94271" w:rsidP="00C94271">
      <w:pPr>
        <w:widowControl w:val="0"/>
        <w:tabs>
          <w:tab w:val="left" w:pos="360"/>
          <w:tab w:val="left" w:pos="720"/>
        </w:tabs>
        <w:spacing w:after="0" w:line="240" w:lineRule="auto"/>
        <w:ind w:right="73"/>
        <w:jc w:val="both"/>
        <w:rPr>
          <w:rFonts w:ascii="Century Gothic" w:hAnsi="Century Gothic"/>
          <w:sz w:val="22"/>
          <w:szCs w:val="22"/>
        </w:rPr>
      </w:pPr>
      <w:r>
        <w:rPr>
          <w:rFonts w:ascii="Century Gothic" w:hAnsi="Century Gothic"/>
          <w:sz w:val="22"/>
          <w:szCs w:val="22"/>
        </w:rPr>
        <w:t>TOOLS</w:t>
      </w:r>
      <w:r w:rsidRPr="002E68A6">
        <w:rPr>
          <w:rFonts w:ascii="Century Gothic" w:hAnsi="Century Gothic"/>
          <w:sz w:val="22"/>
          <w:szCs w:val="22"/>
        </w:rPr>
        <w:t xml:space="preserve">:  </w:t>
      </w:r>
      <w:r>
        <w:rPr>
          <w:rFonts w:ascii="Century Gothic" w:hAnsi="Century Gothic"/>
          <w:sz w:val="22"/>
          <w:szCs w:val="22"/>
        </w:rPr>
        <w:tab/>
      </w:r>
      <w:r w:rsidR="0056513D">
        <w:rPr>
          <w:rFonts w:ascii="Century Gothic" w:hAnsi="Century Gothic"/>
          <w:sz w:val="22"/>
          <w:szCs w:val="22"/>
        </w:rPr>
        <w:t xml:space="preserve">IBM BPM tool, IBM Integration </w:t>
      </w:r>
      <w:r w:rsidR="00BC0567">
        <w:rPr>
          <w:rFonts w:ascii="Century Gothic" w:hAnsi="Century Gothic"/>
          <w:sz w:val="22"/>
          <w:szCs w:val="22"/>
        </w:rPr>
        <w:t>tool</w:t>
      </w:r>
    </w:p>
    <w:p w14:paraId="3352CCC8" w14:textId="4882A61A" w:rsidR="00C94271" w:rsidRDefault="00C94271" w:rsidP="00C94271">
      <w:pPr>
        <w:spacing w:after="100" w:afterAutospacing="1" w:line="240" w:lineRule="auto"/>
        <w:jc w:val="both"/>
        <w:rPr>
          <w:rFonts w:ascii="Century Gothic" w:hAnsi="Century Gothic"/>
          <w:sz w:val="22"/>
          <w:szCs w:val="22"/>
        </w:rPr>
      </w:pPr>
      <w:r>
        <w:rPr>
          <w:rFonts w:ascii="Century Gothic" w:hAnsi="Century Gothic"/>
          <w:sz w:val="22"/>
          <w:szCs w:val="22"/>
        </w:rPr>
        <w:t>DATABASE:</w:t>
      </w:r>
      <w:r>
        <w:rPr>
          <w:rFonts w:ascii="Century Gothic" w:hAnsi="Century Gothic"/>
          <w:sz w:val="22"/>
          <w:szCs w:val="22"/>
        </w:rPr>
        <w:tab/>
      </w:r>
      <w:r w:rsidR="00BC0567" w:rsidRPr="00BC0567">
        <w:rPr>
          <w:rFonts w:ascii="Century Gothic" w:hAnsi="Century Gothic"/>
          <w:sz w:val="22"/>
          <w:szCs w:val="22"/>
        </w:rPr>
        <w:t>MySQL Server</w:t>
      </w:r>
    </w:p>
    <w:p w14:paraId="0A86D82C" w14:textId="77777777" w:rsidR="00C94271" w:rsidRPr="00C60DF9" w:rsidRDefault="00C94271" w:rsidP="00C94271">
      <w:pPr>
        <w:spacing w:after="100" w:afterAutospacing="1" w:line="240" w:lineRule="auto"/>
        <w:jc w:val="both"/>
        <w:rPr>
          <w:rFonts w:ascii="Century Gothic" w:hAnsi="Century Gothic"/>
          <w:sz w:val="22"/>
          <w:szCs w:val="22"/>
        </w:rPr>
      </w:pPr>
      <w:r>
        <w:rPr>
          <w:rFonts w:ascii="Century Gothic" w:hAnsi="Century Gothic"/>
          <w:sz w:val="22"/>
          <w:szCs w:val="22"/>
        </w:rPr>
        <w:t>Job roles and responsibilities:</w:t>
      </w:r>
      <w:r w:rsidRPr="00C60DF9">
        <w:rPr>
          <w:rFonts w:ascii="Century Gothic" w:hAnsi="Century Gothic"/>
          <w:sz w:val="22"/>
          <w:szCs w:val="22"/>
        </w:rPr>
        <w:t xml:space="preserve"> </w:t>
      </w:r>
    </w:p>
    <w:p w14:paraId="1C6179BB" w14:textId="77777777" w:rsidR="007B5C22" w:rsidRPr="007B5C22" w:rsidRDefault="007B5C22" w:rsidP="007B5C22">
      <w:pPr>
        <w:pStyle w:val="ListParagraph"/>
        <w:numPr>
          <w:ilvl w:val="0"/>
          <w:numId w:val="17"/>
        </w:numPr>
        <w:suppressAutoHyphens/>
        <w:spacing w:after="200" w:line="276" w:lineRule="auto"/>
        <w:ind w:right="-576"/>
        <w:jc w:val="both"/>
        <w:rPr>
          <w:rFonts w:ascii="Century Gothic" w:hAnsi="Century Gothic"/>
          <w:sz w:val="22"/>
          <w:szCs w:val="22"/>
        </w:rPr>
      </w:pPr>
      <w:r w:rsidRPr="007B5C22">
        <w:rPr>
          <w:rFonts w:ascii="Century Gothic" w:hAnsi="Century Gothic"/>
          <w:sz w:val="22"/>
          <w:szCs w:val="22"/>
        </w:rPr>
        <w:t xml:space="preserve">Involved in analysis, planning, designing, implementation, configuration, documentation, testing and closure with cross-cultural teams as a BPM Developer. </w:t>
      </w:r>
    </w:p>
    <w:p w14:paraId="6287C2B7" w14:textId="77777777" w:rsidR="007B5C22" w:rsidRPr="007B5C22" w:rsidRDefault="007B5C22" w:rsidP="007B5C22">
      <w:pPr>
        <w:pStyle w:val="ListParagraph"/>
        <w:numPr>
          <w:ilvl w:val="0"/>
          <w:numId w:val="17"/>
        </w:numPr>
        <w:suppressAutoHyphens/>
        <w:spacing w:after="200" w:line="276" w:lineRule="auto"/>
        <w:ind w:right="-576"/>
        <w:jc w:val="both"/>
        <w:rPr>
          <w:rFonts w:ascii="Century Gothic" w:hAnsi="Century Gothic"/>
          <w:sz w:val="22"/>
          <w:szCs w:val="22"/>
        </w:rPr>
      </w:pPr>
      <w:r w:rsidRPr="007B5C22">
        <w:rPr>
          <w:rFonts w:ascii="Century Gothic" w:hAnsi="Century Gothic"/>
          <w:sz w:val="22"/>
          <w:szCs w:val="22"/>
        </w:rPr>
        <w:t>Integrating application using IBM Integration Designer, designing Processes and UI using IBM BPM tool.</w:t>
      </w:r>
    </w:p>
    <w:p w14:paraId="0D45C0C6" w14:textId="77777777" w:rsidR="007B5C22" w:rsidRPr="007B5C22" w:rsidRDefault="007B5C22" w:rsidP="007B5C22">
      <w:pPr>
        <w:pStyle w:val="ListParagraph"/>
        <w:numPr>
          <w:ilvl w:val="0"/>
          <w:numId w:val="17"/>
        </w:numPr>
        <w:suppressAutoHyphens/>
        <w:spacing w:after="200" w:line="276" w:lineRule="auto"/>
        <w:ind w:right="-576"/>
        <w:jc w:val="both"/>
        <w:rPr>
          <w:rFonts w:ascii="Century Gothic" w:hAnsi="Century Gothic"/>
          <w:sz w:val="22"/>
          <w:szCs w:val="22"/>
        </w:rPr>
      </w:pPr>
      <w:r w:rsidRPr="007B5C22">
        <w:rPr>
          <w:rFonts w:ascii="Century Gothic" w:hAnsi="Century Gothic"/>
          <w:sz w:val="22"/>
          <w:szCs w:val="22"/>
        </w:rPr>
        <w:t xml:space="preserve">Implementation and deployment of business logic using IBM BPM tool. </w:t>
      </w:r>
    </w:p>
    <w:p w14:paraId="48011AAF" w14:textId="77777777" w:rsidR="007B5C22" w:rsidRPr="007B5C22" w:rsidRDefault="007B5C22" w:rsidP="007B5C22">
      <w:pPr>
        <w:pStyle w:val="ListParagraph"/>
        <w:numPr>
          <w:ilvl w:val="0"/>
          <w:numId w:val="17"/>
        </w:numPr>
        <w:suppressAutoHyphens/>
        <w:spacing w:after="200" w:line="276" w:lineRule="auto"/>
        <w:ind w:right="-576"/>
        <w:jc w:val="both"/>
        <w:rPr>
          <w:rFonts w:ascii="Century Gothic" w:hAnsi="Century Gothic"/>
          <w:sz w:val="22"/>
          <w:szCs w:val="22"/>
        </w:rPr>
      </w:pPr>
      <w:r w:rsidRPr="007B5C22">
        <w:rPr>
          <w:rFonts w:ascii="Century Gothic" w:hAnsi="Century Gothic"/>
          <w:sz w:val="22"/>
          <w:szCs w:val="22"/>
        </w:rPr>
        <w:t>Worked on end to end deployment on SIT/UAT/PROD servers.</w:t>
      </w:r>
    </w:p>
    <w:p w14:paraId="1289EB2C" w14:textId="3B44C03C" w:rsidR="00C94271" w:rsidRDefault="00C94271" w:rsidP="00C94271">
      <w:pPr>
        <w:widowControl w:val="0"/>
        <w:spacing w:line="240" w:lineRule="auto"/>
        <w:ind w:right="73"/>
        <w:jc w:val="both"/>
        <w:rPr>
          <w:rFonts w:ascii="Century Gothic" w:hAnsi="Century Gothic"/>
          <w:sz w:val="22"/>
          <w:szCs w:val="22"/>
        </w:rPr>
      </w:pPr>
    </w:p>
    <w:p w14:paraId="578F8F8B" w14:textId="7B80A72F" w:rsidR="007B5C22" w:rsidRDefault="007B5C22" w:rsidP="00C94271">
      <w:pPr>
        <w:widowControl w:val="0"/>
        <w:spacing w:line="240" w:lineRule="auto"/>
        <w:ind w:right="73"/>
        <w:jc w:val="both"/>
        <w:rPr>
          <w:rFonts w:ascii="Century Gothic" w:hAnsi="Century Gothic"/>
          <w:sz w:val="22"/>
          <w:szCs w:val="22"/>
        </w:rPr>
      </w:pPr>
    </w:p>
    <w:p w14:paraId="119AA978" w14:textId="6B0036AC" w:rsidR="007B5C22" w:rsidRDefault="007B5C22" w:rsidP="00C94271">
      <w:pPr>
        <w:widowControl w:val="0"/>
        <w:spacing w:line="240" w:lineRule="auto"/>
        <w:ind w:right="73"/>
        <w:jc w:val="both"/>
        <w:rPr>
          <w:rFonts w:ascii="Century Gothic" w:hAnsi="Century Gothic"/>
          <w:sz w:val="22"/>
          <w:szCs w:val="22"/>
        </w:rPr>
      </w:pPr>
    </w:p>
    <w:p w14:paraId="6E9FCDC7" w14:textId="70CA823B" w:rsidR="00AC5BFA" w:rsidRPr="00C60DF9" w:rsidRDefault="00AC5BFA" w:rsidP="00AC5BFA">
      <w:pPr>
        <w:spacing w:line="240" w:lineRule="auto"/>
        <w:jc w:val="both"/>
        <w:rPr>
          <w:rFonts w:ascii="Century Gothic" w:hAnsi="Century Gothic"/>
          <w:sz w:val="22"/>
          <w:szCs w:val="22"/>
        </w:rPr>
      </w:pPr>
      <w:bookmarkStart w:id="3" w:name="h.tyjcwt"/>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5381"/>
        <w:gridCol w:w="4609"/>
      </w:tblGrid>
      <w:tr w:rsidR="00AC5BFA" w14:paraId="2E8E703A" w14:textId="77777777" w:rsidTr="005144F0">
        <w:tc>
          <w:tcPr>
            <w:tcW w:w="5680" w:type="dxa"/>
            <w:shd w:val="clear" w:color="auto" w:fill="E6E6E6"/>
          </w:tcPr>
          <w:p w14:paraId="03A640C9" w14:textId="183C7F5B" w:rsidR="00AC5BFA" w:rsidRDefault="00AC5BFA" w:rsidP="005144F0">
            <w:pPr>
              <w:pStyle w:val="Heading2"/>
              <w:spacing w:before="100" w:beforeAutospacing="1" w:after="100" w:afterAutospacing="1"/>
              <w:jc w:val="both"/>
              <w:outlineLvl w:val="1"/>
              <w:rPr>
                <w:rFonts w:ascii="Century Gothic" w:hAnsi="Century Gothic"/>
                <w:sz w:val="24"/>
                <w:szCs w:val="22"/>
              </w:rPr>
            </w:pPr>
            <w:r>
              <w:rPr>
                <w:rFonts w:ascii="Century Gothic" w:hAnsi="Century Gothic"/>
                <w:sz w:val="24"/>
                <w:szCs w:val="22"/>
              </w:rPr>
              <w:lastRenderedPageBreak/>
              <w:t>Educational Qualifications</w:t>
            </w:r>
          </w:p>
        </w:tc>
        <w:tc>
          <w:tcPr>
            <w:tcW w:w="4976" w:type="dxa"/>
            <w:shd w:val="clear" w:color="auto" w:fill="E6E6E6"/>
          </w:tcPr>
          <w:p w14:paraId="1C100B4E" w14:textId="3E2EC07F" w:rsidR="00AC5BFA" w:rsidRPr="00412AD6" w:rsidRDefault="00AC5BFA" w:rsidP="005144F0">
            <w:pPr>
              <w:pStyle w:val="Heading2"/>
              <w:spacing w:before="100" w:beforeAutospacing="1" w:after="100" w:afterAutospacing="1"/>
              <w:jc w:val="right"/>
              <w:outlineLvl w:val="1"/>
              <w:rPr>
                <w:rFonts w:ascii="Century Gothic" w:hAnsi="Century Gothic"/>
                <w:sz w:val="24"/>
                <w:szCs w:val="22"/>
              </w:rPr>
            </w:pPr>
          </w:p>
        </w:tc>
      </w:tr>
    </w:tbl>
    <w:p w14:paraId="29742016" w14:textId="04C82472" w:rsidR="00AC5BFA" w:rsidRPr="00AC5BFA" w:rsidRDefault="00AC5BFA" w:rsidP="00AC5BFA">
      <w:pPr>
        <w:spacing w:after="100" w:afterAutospacing="1" w:line="240" w:lineRule="auto"/>
        <w:jc w:val="both"/>
        <w:rPr>
          <w:rFonts w:ascii="Century Gothic" w:hAnsi="Century Gothic"/>
          <w:color w:val="3366FF"/>
          <w:sz w:val="22"/>
          <w:szCs w:val="22"/>
        </w:rPr>
      </w:pPr>
    </w:p>
    <w:p w14:paraId="64D76B37" w14:textId="25F1580D" w:rsidR="005144F0" w:rsidRDefault="00AC5BFA" w:rsidP="005144F0">
      <w:pPr>
        <w:spacing w:before="100" w:beforeAutospacing="1" w:after="100" w:afterAutospacing="1" w:line="240" w:lineRule="auto"/>
        <w:jc w:val="both"/>
        <w:rPr>
          <w:rFonts w:ascii="Century Gothic" w:hAnsi="Century Gothic"/>
          <w:sz w:val="22"/>
          <w:szCs w:val="22"/>
        </w:rPr>
      </w:pPr>
      <w:r>
        <w:rPr>
          <w:rFonts w:ascii="Century Gothic" w:hAnsi="Century Gothic"/>
          <w:b/>
          <w:sz w:val="22"/>
          <w:szCs w:val="22"/>
        </w:rPr>
        <w:t>Graduate</w:t>
      </w:r>
      <w:r w:rsidRPr="002E68A6">
        <w:rPr>
          <w:rFonts w:ascii="Century Gothic" w:hAnsi="Century Gothic"/>
          <w:b/>
          <w:sz w:val="22"/>
          <w:szCs w:val="22"/>
        </w:rPr>
        <w:t>:</w:t>
      </w:r>
      <w:r w:rsidR="00BD47FC">
        <w:rPr>
          <w:rFonts w:ascii="Century Gothic" w:hAnsi="Century Gothic"/>
          <w:sz w:val="22"/>
          <w:szCs w:val="22"/>
        </w:rPr>
        <w:t xml:space="preserve"> </w:t>
      </w:r>
      <w:r w:rsidR="00BD47FC">
        <w:rPr>
          <w:rFonts w:ascii="Century Gothic" w:hAnsi="Century Gothic"/>
          <w:sz w:val="22"/>
          <w:szCs w:val="22"/>
        </w:rPr>
        <w:t xml:space="preserve">Bachelors in </w:t>
      </w:r>
      <w:r w:rsidR="00BD47FC">
        <w:rPr>
          <w:rFonts w:ascii="Century Gothic" w:hAnsi="Century Gothic"/>
          <w:sz w:val="22"/>
          <w:szCs w:val="22"/>
        </w:rPr>
        <w:t>Engineering, Information Technology</w:t>
      </w:r>
      <w:r w:rsidR="005144F0">
        <w:rPr>
          <w:rFonts w:ascii="Century Gothic" w:hAnsi="Century Gothic"/>
          <w:sz w:val="22"/>
          <w:szCs w:val="22"/>
        </w:rPr>
        <w:t xml:space="preserve"> (</w:t>
      </w:r>
      <w:r w:rsidR="00BD47FC">
        <w:rPr>
          <w:rFonts w:ascii="Century Gothic" w:hAnsi="Century Gothic"/>
          <w:sz w:val="22"/>
          <w:szCs w:val="22"/>
        </w:rPr>
        <w:t>B.E</w:t>
      </w:r>
      <w:r w:rsidR="005144F0">
        <w:rPr>
          <w:rFonts w:ascii="Century Gothic" w:hAnsi="Century Gothic"/>
          <w:sz w:val="22"/>
          <w:szCs w:val="22"/>
        </w:rPr>
        <w:t xml:space="preserve">. – </w:t>
      </w:r>
      <w:r w:rsidR="00BD47FC">
        <w:rPr>
          <w:rFonts w:ascii="Century Gothic" w:hAnsi="Century Gothic"/>
          <w:sz w:val="22"/>
          <w:szCs w:val="22"/>
        </w:rPr>
        <w:t>IT</w:t>
      </w:r>
      <w:r w:rsidR="005144F0">
        <w:rPr>
          <w:rFonts w:ascii="Century Gothic" w:hAnsi="Century Gothic"/>
          <w:sz w:val="22"/>
          <w:szCs w:val="22"/>
        </w:rPr>
        <w:t>)</w:t>
      </w:r>
      <w:r w:rsidR="005144F0">
        <w:rPr>
          <w:rFonts w:ascii="Century Gothic" w:hAnsi="Century Gothic"/>
          <w:sz w:val="22"/>
          <w:szCs w:val="22"/>
        </w:rPr>
        <w:br/>
      </w:r>
      <w:r w:rsidR="00BD47FC">
        <w:rPr>
          <w:rFonts w:ascii="Century Gothic" w:hAnsi="Century Gothic"/>
          <w:sz w:val="22"/>
          <w:szCs w:val="22"/>
        </w:rPr>
        <w:t xml:space="preserve">Government College of Engineering, </w:t>
      </w:r>
      <w:proofErr w:type="spellStart"/>
      <w:r w:rsidR="00BD47FC">
        <w:rPr>
          <w:rFonts w:ascii="Century Gothic" w:hAnsi="Century Gothic"/>
          <w:sz w:val="22"/>
          <w:szCs w:val="22"/>
        </w:rPr>
        <w:t>Karad</w:t>
      </w:r>
      <w:proofErr w:type="spellEnd"/>
    </w:p>
    <w:p w14:paraId="26A0FA2E" w14:textId="5A98B8B5" w:rsidR="005144F0" w:rsidRDefault="00AC5BFA" w:rsidP="005144F0">
      <w:pPr>
        <w:spacing w:after="100" w:afterAutospacing="1" w:line="240" w:lineRule="auto"/>
        <w:jc w:val="both"/>
        <w:rPr>
          <w:rFonts w:ascii="Century Gothic" w:hAnsi="Century Gothic"/>
          <w:sz w:val="22"/>
          <w:szCs w:val="22"/>
        </w:rPr>
      </w:pPr>
      <w:r>
        <w:rPr>
          <w:rFonts w:ascii="Century Gothic" w:hAnsi="Century Gothic"/>
          <w:b/>
          <w:sz w:val="22"/>
          <w:szCs w:val="22"/>
        </w:rPr>
        <w:t>Under-Graduate</w:t>
      </w:r>
      <w:r w:rsidRPr="002E68A6">
        <w:rPr>
          <w:rFonts w:ascii="Century Gothic" w:hAnsi="Century Gothic"/>
          <w:b/>
          <w:sz w:val="22"/>
          <w:szCs w:val="22"/>
        </w:rPr>
        <w:t>:</w:t>
      </w:r>
      <w:r w:rsidRPr="00C60DF9">
        <w:rPr>
          <w:rFonts w:ascii="Century Gothic" w:hAnsi="Century Gothic"/>
          <w:sz w:val="22"/>
          <w:szCs w:val="22"/>
        </w:rPr>
        <w:t xml:space="preserve"> </w:t>
      </w:r>
      <w:r w:rsidR="00CA6DAE">
        <w:rPr>
          <w:rFonts w:ascii="Century Gothic" w:hAnsi="Century Gothic"/>
          <w:sz w:val="22"/>
          <w:szCs w:val="22"/>
        </w:rPr>
        <w:t>Diploma in Information Technology</w:t>
      </w:r>
      <w:r w:rsidR="005144F0">
        <w:rPr>
          <w:rFonts w:ascii="Century Gothic" w:hAnsi="Century Gothic"/>
          <w:sz w:val="22"/>
          <w:szCs w:val="22"/>
        </w:rPr>
        <w:t xml:space="preserve"> (</w:t>
      </w:r>
      <w:r w:rsidR="00CA6DAE">
        <w:rPr>
          <w:rFonts w:ascii="Century Gothic" w:hAnsi="Century Gothic"/>
          <w:sz w:val="22"/>
          <w:szCs w:val="22"/>
        </w:rPr>
        <w:t>Diploma</w:t>
      </w:r>
      <w:r w:rsidR="005144F0">
        <w:rPr>
          <w:rFonts w:ascii="Century Gothic" w:hAnsi="Century Gothic"/>
          <w:sz w:val="22"/>
          <w:szCs w:val="22"/>
        </w:rPr>
        <w:t xml:space="preserve"> – </w:t>
      </w:r>
      <w:r w:rsidR="00CA6DAE">
        <w:rPr>
          <w:rFonts w:ascii="Century Gothic" w:hAnsi="Century Gothic"/>
          <w:sz w:val="22"/>
          <w:szCs w:val="22"/>
        </w:rPr>
        <w:t>IT</w:t>
      </w:r>
      <w:r w:rsidR="005144F0">
        <w:rPr>
          <w:rFonts w:ascii="Century Gothic" w:hAnsi="Century Gothic"/>
          <w:sz w:val="22"/>
          <w:szCs w:val="22"/>
        </w:rPr>
        <w:t>)</w:t>
      </w:r>
      <w:r w:rsidR="005144F0">
        <w:rPr>
          <w:rFonts w:ascii="Century Gothic" w:hAnsi="Century Gothic"/>
          <w:sz w:val="22"/>
          <w:szCs w:val="22"/>
        </w:rPr>
        <w:br/>
      </w:r>
      <w:r w:rsidR="00CA6DAE">
        <w:rPr>
          <w:rFonts w:ascii="Century Gothic" w:hAnsi="Century Gothic"/>
          <w:sz w:val="22"/>
          <w:szCs w:val="22"/>
        </w:rPr>
        <w:t>Government Polytechnic, Mumbai</w:t>
      </w:r>
    </w:p>
    <w:sectPr w:rsidR="005144F0" w:rsidSect="00DD2D4A">
      <w:headerReference w:type="default" r:id="rId8"/>
      <w:footerReference w:type="default" r:id="rId9"/>
      <w:pgSz w:w="12240" w:h="15840"/>
      <w:pgMar w:top="1080" w:right="1440" w:bottom="990" w:left="810" w:header="708" w:footer="708"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EB0DE" w14:textId="77777777" w:rsidR="005E152B" w:rsidRDefault="005E152B">
      <w:pPr>
        <w:spacing w:after="0" w:line="240" w:lineRule="auto"/>
      </w:pPr>
      <w:r>
        <w:separator/>
      </w:r>
    </w:p>
  </w:endnote>
  <w:endnote w:type="continuationSeparator" w:id="0">
    <w:p w14:paraId="734D1B35" w14:textId="77777777" w:rsidR="005E152B" w:rsidRDefault="005E1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Questrial">
    <w:altName w:val="Cambria"/>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7BC29F" w14:textId="670FC428" w:rsidR="005144F0" w:rsidRPr="005F1F7A" w:rsidRDefault="005144F0">
    <w:pPr>
      <w:tabs>
        <w:tab w:val="right" w:pos="9990"/>
      </w:tabs>
      <w:spacing w:after="720" w:line="240" w:lineRule="auto"/>
      <w:rPr>
        <w:rFonts w:ascii="Century Gothic" w:hAnsi="Century Gothic"/>
      </w:rPr>
    </w:pPr>
    <w:proofErr w:type="spellStart"/>
    <w:r>
      <w:rPr>
        <w:rFonts w:ascii="Century Gothic" w:hAnsi="Century Gothic" w:cs="Questrial"/>
        <w:color w:val="0070C0"/>
        <w:sz w:val="16"/>
        <w:szCs w:val="16"/>
      </w:rPr>
      <w:t>Trantor</w:t>
    </w:r>
    <w:proofErr w:type="spellEnd"/>
    <w:r>
      <w:rPr>
        <w:rFonts w:ascii="Century Gothic" w:hAnsi="Century Gothic" w:cs="Questrial"/>
        <w:color w:val="0070C0"/>
        <w:sz w:val="16"/>
        <w:szCs w:val="16"/>
      </w:rPr>
      <w:t xml:space="preserve"> Resume – </w:t>
    </w:r>
    <w:r w:rsidR="00FB0A46">
      <w:rPr>
        <w:rFonts w:ascii="Century Gothic" w:hAnsi="Century Gothic" w:cs="Questrial"/>
        <w:color w:val="0070C0"/>
        <w:sz w:val="16"/>
        <w:szCs w:val="16"/>
      </w:rPr>
      <w:t>August 2022</w:t>
    </w:r>
    <w:r w:rsidRPr="005F1F7A">
      <w:rPr>
        <w:rFonts w:ascii="Century Gothic" w:hAnsi="Century Gothic" w:cs="Questrial"/>
        <w:color w:val="F24F4F"/>
        <w:sz w:val="16"/>
        <w:szCs w:val="16"/>
      </w:rPr>
      <w:tab/>
    </w:r>
    <w:r w:rsidRPr="005F1F7A">
      <w:rPr>
        <w:rFonts w:ascii="Century Gothic" w:hAnsi="Century Gothic" w:cs="Questrial"/>
        <w:color w:val="0070C0"/>
        <w:sz w:val="16"/>
        <w:szCs w:val="16"/>
      </w:rPr>
      <w:fldChar w:fldCharType="begin"/>
    </w:r>
    <w:r w:rsidRPr="005F1F7A">
      <w:rPr>
        <w:rFonts w:ascii="Century Gothic" w:hAnsi="Century Gothic" w:cs="Questrial"/>
        <w:color w:val="0070C0"/>
        <w:sz w:val="16"/>
        <w:szCs w:val="16"/>
      </w:rPr>
      <w:instrText>PAGE</w:instrText>
    </w:r>
    <w:r w:rsidRPr="005F1F7A">
      <w:rPr>
        <w:rFonts w:ascii="Century Gothic" w:hAnsi="Century Gothic" w:cs="Questrial"/>
        <w:color w:val="0070C0"/>
        <w:sz w:val="16"/>
        <w:szCs w:val="16"/>
      </w:rPr>
      <w:fldChar w:fldCharType="separate"/>
    </w:r>
    <w:r w:rsidR="00802F15">
      <w:rPr>
        <w:rFonts w:ascii="Century Gothic" w:hAnsi="Century Gothic" w:cs="Questrial"/>
        <w:noProof/>
        <w:color w:val="0070C0"/>
        <w:sz w:val="16"/>
        <w:szCs w:val="16"/>
      </w:rPr>
      <w:t>3</w:t>
    </w:r>
    <w:r w:rsidRPr="005F1F7A">
      <w:rPr>
        <w:rFonts w:ascii="Century Gothic" w:hAnsi="Century Gothic" w:cs="Questrial"/>
        <w:color w:val="0070C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9F483F" w14:textId="77777777" w:rsidR="005E152B" w:rsidRDefault="005E152B">
      <w:pPr>
        <w:spacing w:after="0" w:line="240" w:lineRule="auto"/>
      </w:pPr>
      <w:r>
        <w:separator/>
      </w:r>
    </w:p>
  </w:footnote>
  <w:footnote w:type="continuationSeparator" w:id="0">
    <w:p w14:paraId="2755FF32" w14:textId="77777777" w:rsidR="005E152B" w:rsidRDefault="005E1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F20F8" w14:textId="77777777" w:rsidR="005144F0" w:rsidRDefault="005144F0" w:rsidP="0039492D">
    <w:pPr>
      <w:pStyle w:val="Header"/>
      <w:jc w:val="right"/>
    </w:pPr>
    <w:r>
      <w:rPr>
        <w:noProof/>
        <w:lang w:val="en-IN" w:eastAsia="en-IN"/>
      </w:rPr>
      <w:drawing>
        <wp:anchor distT="0" distB="0" distL="114300" distR="114300" simplePos="0" relativeHeight="251659264" behindDoc="0" locked="0" layoutInCell="1" allowOverlap="1" wp14:anchorId="3893C67B" wp14:editId="18322119">
          <wp:simplePos x="0" y="0"/>
          <wp:positionH relativeFrom="column">
            <wp:posOffset>5829300</wp:posOffset>
          </wp:positionH>
          <wp:positionV relativeFrom="paragraph">
            <wp:posOffset>-220980</wp:posOffset>
          </wp:positionV>
          <wp:extent cx="1278890" cy="274320"/>
          <wp:effectExtent l="0" t="0" r="0" b="5080"/>
          <wp:wrapThrough wrapText="bothSides">
            <wp:wrapPolygon edited="0">
              <wp:start x="0" y="0"/>
              <wp:lineTo x="0" y="20000"/>
              <wp:lineTo x="21021" y="20000"/>
              <wp:lineTo x="21021" y="0"/>
              <wp:lineTo x="0" y="0"/>
            </wp:wrapPolygon>
          </wp:wrapThrough>
          <wp:docPr id="1" name="Picture 0"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Untitled.jpg"/>
                  <pic:cNvPicPr>
                    <a:picLocks noChangeAspect="1" noChangeArrowheads="1"/>
                  </pic:cNvPicPr>
                </pic:nvPicPr>
                <pic:blipFill>
                  <a:blip r:embed="rId1">
                    <a:extLst>
                      <a:ext uri="{28A0092B-C50C-407E-A947-70E740481C1C}">
                        <a14:useLocalDpi xmlns:a14="http://schemas.microsoft.com/office/drawing/2010/main" val="0"/>
                      </a:ext>
                    </a:extLst>
                  </a:blip>
                  <a:srcRect l="3719" r="2580" b="55650"/>
                  <a:stretch>
                    <a:fillRect/>
                  </a:stretch>
                </pic:blipFill>
                <pic:spPr bwMode="auto">
                  <a:xfrm>
                    <a:off x="0" y="0"/>
                    <a:ext cx="1278890" cy="274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lvlText w:val="%1."/>
      <w:lvlJc w:val="left"/>
      <w:pPr>
        <w:tabs>
          <w:tab w:val="num" w:pos="0"/>
        </w:tabs>
        <w:ind w:left="576" w:hanging="216"/>
      </w:pPr>
      <w:rPr>
        <w:rFonts w:cs="Times New Roman"/>
      </w:rPr>
    </w:lvl>
    <w:lvl w:ilvl="1">
      <w:start w:val="1"/>
      <w:numFmt w:val="lowerLetter"/>
      <w:lvlText w:val="%2."/>
      <w:lvlJc w:val="left"/>
      <w:pPr>
        <w:tabs>
          <w:tab w:val="num" w:pos="1080"/>
        </w:tabs>
        <w:ind w:left="1440" w:hanging="360"/>
      </w:pPr>
      <w:rPr>
        <w:rFonts w:cs="Times New Roman"/>
      </w:rPr>
    </w:lvl>
    <w:lvl w:ilvl="2">
      <w:start w:val="1"/>
      <w:numFmt w:val="lowerRoman"/>
      <w:lvlText w:val="%3."/>
      <w:lvlJc w:val="right"/>
      <w:pPr>
        <w:tabs>
          <w:tab w:val="num" w:pos="1980"/>
        </w:tabs>
        <w:ind w:left="2160" w:hanging="180"/>
      </w:pPr>
      <w:rPr>
        <w:rFonts w:cs="Times New Roman"/>
      </w:rPr>
    </w:lvl>
    <w:lvl w:ilvl="3">
      <w:start w:val="1"/>
      <w:numFmt w:val="decimal"/>
      <w:lvlText w:val="%4."/>
      <w:lvlJc w:val="left"/>
      <w:pPr>
        <w:tabs>
          <w:tab w:val="num" w:pos="2520"/>
        </w:tabs>
        <w:ind w:left="2880" w:hanging="360"/>
      </w:pPr>
      <w:rPr>
        <w:rFonts w:cs="Times New Roman"/>
      </w:rPr>
    </w:lvl>
    <w:lvl w:ilvl="4">
      <w:start w:val="1"/>
      <w:numFmt w:val="lowerLetter"/>
      <w:lvlText w:val="%5."/>
      <w:lvlJc w:val="left"/>
      <w:pPr>
        <w:tabs>
          <w:tab w:val="num" w:pos="3240"/>
        </w:tabs>
        <w:ind w:left="3600" w:hanging="360"/>
      </w:pPr>
      <w:rPr>
        <w:rFonts w:cs="Times New Roman"/>
      </w:rPr>
    </w:lvl>
    <w:lvl w:ilvl="5">
      <w:start w:val="1"/>
      <w:numFmt w:val="lowerRoman"/>
      <w:lvlText w:val="%6."/>
      <w:lvlJc w:val="right"/>
      <w:pPr>
        <w:tabs>
          <w:tab w:val="num" w:pos="4140"/>
        </w:tabs>
        <w:ind w:left="4320" w:hanging="180"/>
      </w:pPr>
      <w:rPr>
        <w:rFonts w:cs="Times New Roman"/>
      </w:rPr>
    </w:lvl>
    <w:lvl w:ilvl="6">
      <w:start w:val="1"/>
      <w:numFmt w:val="decimal"/>
      <w:lvlText w:val="%7."/>
      <w:lvlJc w:val="left"/>
      <w:pPr>
        <w:tabs>
          <w:tab w:val="num" w:pos="4680"/>
        </w:tabs>
        <w:ind w:left="5040" w:hanging="360"/>
      </w:pPr>
      <w:rPr>
        <w:rFonts w:cs="Times New Roman"/>
      </w:rPr>
    </w:lvl>
    <w:lvl w:ilvl="7">
      <w:start w:val="1"/>
      <w:numFmt w:val="lowerLetter"/>
      <w:lvlText w:val="%8."/>
      <w:lvlJc w:val="left"/>
      <w:pPr>
        <w:tabs>
          <w:tab w:val="num" w:pos="5400"/>
        </w:tabs>
        <w:ind w:left="5760" w:hanging="360"/>
      </w:pPr>
      <w:rPr>
        <w:rFonts w:cs="Times New Roman"/>
      </w:rPr>
    </w:lvl>
    <w:lvl w:ilvl="8">
      <w:start w:val="1"/>
      <w:numFmt w:val="lowerRoman"/>
      <w:lvlText w:val="%9."/>
      <w:lvlJc w:val="right"/>
      <w:pPr>
        <w:tabs>
          <w:tab w:val="num" w:pos="6300"/>
        </w:tabs>
        <w:ind w:left="6480" w:hanging="180"/>
      </w:pPr>
      <w:rPr>
        <w:rFonts w:cs="Times New Roman"/>
      </w:rPr>
    </w:lvl>
  </w:abstractNum>
  <w:abstractNum w:abstractNumId="1" w15:restartNumberingAfterBreak="0">
    <w:nsid w:val="00000002"/>
    <w:multiLevelType w:val="multilevel"/>
    <w:tmpl w:val="00000002"/>
    <w:lvl w:ilvl="0">
      <w:start w:val="1"/>
      <w:numFmt w:val="bullet"/>
      <w:lvlText w:val="●"/>
      <w:lvlJc w:val="left"/>
      <w:pPr>
        <w:tabs>
          <w:tab w:val="num" w:pos="360"/>
        </w:tabs>
        <w:ind w:left="720" w:hanging="360"/>
      </w:pPr>
      <w:rPr>
        <w:rFonts w:ascii="Arial" w:eastAsia="Times New Roman" w:hAnsi="Arial"/>
      </w:rPr>
    </w:lvl>
    <w:lvl w:ilvl="1">
      <w:start w:val="1"/>
      <w:numFmt w:val="bullet"/>
      <w:lvlText w:val="o"/>
      <w:lvlJc w:val="left"/>
      <w:pPr>
        <w:tabs>
          <w:tab w:val="num" w:pos="1080"/>
        </w:tabs>
        <w:ind w:left="1440" w:hanging="360"/>
      </w:pPr>
      <w:rPr>
        <w:rFonts w:ascii="Arial" w:eastAsia="Times New Roman" w:hAnsi="Arial"/>
      </w:rPr>
    </w:lvl>
    <w:lvl w:ilvl="2">
      <w:start w:val="1"/>
      <w:numFmt w:val="bullet"/>
      <w:lvlText w:val="▪"/>
      <w:lvlJc w:val="left"/>
      <w:pPr>
        <w:tabs>
          <w:tab w:val="num" w:pos="1800"/>
        </w:tabs>
        <w:ind w:left="2160" w:hanging="180"/>
      </w:pPr>
      <w:rPr>
        <w:rFonts w:ascii="Arial" w:eastAsia="Times New Roman" w:hAnsi="Arial"/>
      </w:rPr>
    </w:lvl>
    <w:lvl w:ilvl="3">
      <w:start w:val="1"/>
      <w:numFmt w:val="bullet"/>
      <w:lvlText w:val="●"/>
      <w:lvlJc w:val="left"/>
      <w:pPr>
        <w:tabs>
          <w:tab w:val="num" w:pos="2520"/>
        </w:tabs>
        <w:ind w:left="2880" w:hanging="360"/>
      </w:pPr>
      <w:rPr>
        <w:rFonts w:ascii="Arial" w:eastAsia="Times New Roman" w:hAnsi="Arial"/>
      </w:rPr>
    </w:lvl>
    <w:lvl w:ilvl="4">
      <w:start w:val="1"/>
      <w:numFmt w:val="bullet"/>
      <w:lvlText w:val="o"/>
      <w:lvlJc w:val="left"/>
      <w:pPr>
        <w:tabs>
          <w:tab w:val="num" w:pos="3240"/>
        </w:tabs>
        <w:ind w:left="3600" w:hanging="360"/>
      </w:pPr>
      <w:rPr>
        <w:rFonts w:ascii="Arial" w:eastAsia="Times New Roman" w:hAnsi="Arial"/>
      </w:rPr>
    </w:lvl>
    <w:lvl w:ilvl="5">
      <w:start w:val="1"/>
      <w:numFmt w:val="bullet"/>
      <w:lvlText w:val="▪"/>
      <w:lvlJc w:val="left"/>
      <w:pPr>
        <w:tabs>
          <w:tab w:val="num" w:pos="3960"/>
        </w:tabs>
        <w:ind w:left="4320" w:hanging="180"/>
      </w:pPr>
      <w:rPr>
        <w:rFonts w:ascii="Arial" w:eastAsia="Times New Roman" w:hAnsi="Arial"/>
      </w:rPr>
    </w:lvl>
    <w:lvl w:ilvl="6">
      <w:start w:val="1"/>
      <w:numFmt w:val="bullet"/>
      <w:lvlText w:val="●"/>
      <w:lvlJc w:val="left"/>
      <w:pPr>
        <w:tabs>
          <w:tab w:val="num" w:pos="4680"/>
        </w:tabs>
        <w:ind w:left="5040" w:hanging="360"/>
      </w:pPr>
      <w:rPr>
        <w:rFonts w:ascii="Arial" w:eastAsia="Times New Roman" w:hAnsi="Arial"/>
      </w:rPr>
    </w:lvl>
    <w:lvl w:ilvl="7">
      <w:start w:val="1"/>
      <w:numFmt w:val="bullet"/>
      <w:lvlText w:val="o"/>
      <w:lvlJc w:val="left"/>
      <w:pPr>
        <w:tabs>
          <w:tab w:val="num" w:pos="5400"/>
        </w:tabs>
        <w:ind w:left="5760" w:hanging="360"/>
      </w:pPr>
      <w:rPr>
        <w:rFonts w:ascii="Arial" w:eastAsia="Times New Roman" w:hAnsi="Arial"/>
      </w:rPr>
    </w:lvl>
    <w:lvl w:ilvl="8">
      <w:start w:val="1"/>
      <w:numFmt w:val="bullet"/>
      <w:lvlText w:val="▪"/>
      <w:lvlJc w:val="left"/>
      <w:pPr>
        <w:tabs>
          <w:tab w:val="num" w:pos="6120"/>
        </w:tabs>
        <w:ind w:left="6480" w:hanging="180"/>
      </w:pPr>
      <w:rPr>
        <w:rFonts w:ascii="Arial" w:eastAsia="Times New Roman" w:hAnsi="Arial"/>
      </w:rPr>
    </w:lvl>
  </w:abstractNum>
  <w:abstractNum w:abstractNumId="2" w15:restartNumberingAfterBreak="0">
    <w:nsid w:val="00000003"/>
    <w:multiLevelType w:val="multilevel"/>
    <w:tmpl w:val="00000003"/>
    <w:lvl w:ilvl="0">
      <w:start w:val="1"/>
      <w:numFmt w:val="bullet"/>
      <w:lvlText w:val="●"/>
      <w:lvlJc w:val="left"/>
      <w:pPr>
        <w:tabs>
          <w:tab w:val="num" w:pos="480"/>
        </w:tabs>
        <w:ind w:left="840" w:hanging="480"/>
      </w:pPr>
      <w:rPr>
        <w:rFonts w:ascii="Arial" w:eastAsia="Times New Roman" w:hAnsi="Arial"/>
      </w:rPr>
    </w:lvl>
    <w:lvl w:ilvl="1">
      <w:start w:val="1"/>
      <w:numFmt w:val="bullet"/>
      <w:lvlText w:val="o"/>
      <w:lvlJc w:val="left"/>
      <w:pPr>
        <w:tabs>
          <w:tab w:val="num" w:pos="1200"/>
        </w:tabs>
        <w:ind w:left="1560" w:hanging="480"/>
      </w:pPr>
      <w:rPr>
        <w:rFonts w:ascii="Arial" w:eastAsia="Times New Roman" w:hAnsi="Arial"/>
      </w:rPr>
    </w:lvl>
    <w:lvl w:ilvl="2">
      <w:start w:val="1"/>
      <w:numFmt w:val="bullet"/>
      <w:lvlText w:val="▪"/>
      <w:lvlJc w:val="left"/>
      <w:pPr>
        <w:tabs>
          <w:tab w:val="num" w:pos="1920"/>
        </w:tabs>
        <w:ind w:left="2280" w:hanging="300"/>
      </w:pPr>
      <w:rPr>
        <w:rFonts w:ascii="Arial" w:eastAsia="Times New Roman" w:hAnsi="Arial"/>
      </w:rPr>
    </w:lvl>
    <w:lvl w:ilvl="3">
      <w:start w:val="1"/>
      <w:numFmt w:val="bullet"/>
      <w:lvlText w:val="●"/>
      <w:lvlJc w:val="left"/>
      <w:pPr>
        <w:tabs>
          <w:tab w:val="num" w:pos="2640"/>
        </w:tabs>
        <w:ind w:left="3000" w:hanging="480"/>
      </w:pPr>
      <w:rPr>
        <w:rFonts w:ascii="Arial" w:eastAsia="Times New Roman" w:hAnsi="Arial"/>
      </w:rPr>
    </w:lvl>
    <w:lvl w:ilvl="4">
      <w:start w:val="1"/>
      <w:numFmt w:val="bullet"/>
      <w:lvlText w:val="o"/>
      <w:lvlJc w:val="left"/>
      <w:pPr>
        <w:tabs>
          <w:tab w:val="num" w:pos="3360"/>
        </w:tabs>
        <w:ind w:left="3720" w:hanging="480"/>
      </w:pPr>
      <w:rPr>
        <w:rFonts w:ascii="Arial" w:eastAsia="Times New Roman" w:hAnsi="Arial"/>
      </w:rPr>
    </w:lvl>
    <w:lvl w:ilvl="5">
      <w:start w:val="1"/>
      <w:numFmt w:val="bullet"/>
      <w:lvlText w:val="▪"/>
      <w:lvlJc w:val="left"/>
      <w:pPr>
        <w:tabs>
          <w:tab w:val="num" w:pos="4080"/>
        </w:tabs>
        <w:ind w:left="4440" w:hanging="300"/>
      </w:pPr>
      <w:rPr>
        <w:rFonts w:ascii="Arial" w:eastAsia="Times New Roman" w:hAnsi="Arial"/>
      </w:rPr>
    </w:lvl>
    <w:lvl w:ilvl="6">
      <w:start w:val="1"/>
      <w:numFmt w:val="bullet"/>
      <w:lvlText w:val="●"/>
      <w:lvlJc w:val="left"/>
      <w:pPr>
        <w:tabs>
          <w:tab w:val="num" w:pos="4800"/>
        </w:tabs>
        <w:ind w:left="5160" w:hanging="480"/>
      </w:pPr>
      <w:rPr>
        <w:rFonts w:ascii="Arial" w:eastAsia="Times New Roman" w:hAnsi="Arial"/>
      </w:rPr>
    </w:lvl>
    <w:lvl w:ilvl="7">
      <w:start w:val="1"/>
      <w:numFmt w:val="bullet"/>
      <w:lvlText w:val="o"/>
      <w:lvlJc w:val="left"/>
      <w:pPr>
        <w:tabs>
          <w:tab w:val="num" w:pos="5520"/>
        </w:tabs>
        <w:ind w:left="5880" w:hanging="480"/>
      </w:pPr>
      <w:rPr>
        <w:rFonts w:ascii="Arial" w:eastAsia="Times New Roman" w:hAnsi="Arial"/>
      </w:rPr>
    </w:lvl>
    <w:lvl w:ilvl="8">
      <w:start w:val="1"/>
      <w:numFmt w:val="bullet"/>
      <w:lvlText w:val="▪"/>
      <w:lvlJc w:val="left"/>
      <w:pPr>
        <w:tabs>
          <w:tab w:val="num" w:pos="6240"/>
        </w:tabs>
        <w:ind w:left="6600" w:hanging="300"/>
      </w:pPr>
      <w:rPr>
        <w:rFonts w:ascii="Arial" w:eastAsia="Times New Roman" w:hAnsi="Arial"/>
      </w:rPr>
    </w:lvl>
  </w:abstractNum>
  <w:abstractNum w:abstractNumId="3" w15:restartNumberingAfterBreak="0">
    <w:nsid w:val="00000004"/>
    <w:multiLevelType w:val="multilevel"/>
    <w:tmpl w:val="00000004"/>
    <w:lvl w:ilvl="0">
      <w:start w:val="1"/>
      <w:numFmt w:val="bullet"/>
      <w:lvlText w:val="●"/>
      <w:lvlJc w:val="left"/>
      <w:pPr>
        <w:tabs>
          <w:tab w:val="num" w:pos="360"/>
        </w:tabs>
        <w:ind w:left="720" w:hanging="360"/>
      </w:pPr>
      <w:rPr>
        <w:rFonts w:ascii="Arial" w:eastAsia="Times New Roman" w:hAnsi="Arial"/>
      </w:rPr>
    </w:lvl>
    <w:lvl w:ilvl="1">
      <w:start w:val="1"/>
      <w:numFmt w:val="bullet"/>
      <w:lvlText w:val="o"/>
      <w:lvlJc w:val="left"/>
      <w:pPr>
        <w:tabs>
          <w:tab w:val="num" w:pos="1080"/>
        </w:tabs>
        <w:ind w:left="1440" w:hanging="360"/>
      </w:pPr>
      <w:rPr>
        <w:rFonts w:ascii="Arial" w:eastAsia="Times New Roman" w:hAnsi="Arial"/>
      </w:rPr>
    </w:lvl>
    <w:lvl w:ilvl="2">
      <w:start w:val="1"/>
      <w:numFmt w:val="bullet"/>
      <w:lvlText w:val="▪"/>
      <w:lvlJc w:val="left"/>
      <w:pPr>
        <w:tabs>
          <w:tab w:val="num" w:pos="1800"/>
        </w:tabs>
        <w:ind w:left="2160" w:hanging="180"/>
      </w:pPr>
      <w:rPr>
        <w:rFonts w:ascii="Arial" w:eastAsia="Times New Roman" w:hAnsi="Arial"/>
      </w:rPr>
    </w:lvl>
    <w:lvl w:ilvl="3">
      <w:start w:val="1"/>
      <w:numFmt w:val="bullet"/>
      <w:lvlText w:val="●"/>
      <w:lvlJc w:val="left"/>
      <w:pPr>
        <w:tabs>
          <w:tab w:val="num" w:pos="2520"/>
        </w:tabs>
        <w:ind w:left="2880" w:hanging="360"/>
      </w:pPr>
      <w:rPr>
        <w:rFonts w:ascii="Arial" w:eastAsia="Times New Roman" w:hAnsi="Arial"/>
      </w:rPr>
    </w:lvl>
    <w:lvl w:ilvl="4">
      <w:start w:val="1"/>
      <w:numFmt w:val="bullet"/>
      <w:lvlText w:val="o"/>
      <w:lvlJc w:val="left"/>
      <w:pPr>
        <w:tabs>
          <w:tab w:val="num" w:pos="3240"/>
        </w:tabs>
        <w:ind w:left="3600" w:hanging="360"/>
      </w:pPr>
      <w:rPr>
        <w:rFonts w:ascii="Arial" w:eastAsia="Times New Roman" w:hAnsi="Arial"/>
      </w:rPr>
    </w:lvl>
    <w:lvl w:ilvl="5">
      <w:start w:val="1"/>
      <w:numFmt w:val="bullet"/>
      <w:lvlText w:val="▪"/>
      <w:lvlJc w:val="left"/>
      <w:pPr>
        <w:tabs>
          <w:tab w:val="num" w:pos="3960"/>
        </w:tabs>
        <w:ind w:left="4320" w:hanging="180"/>
      </w:pPr>
      <w:rPr>
        <w:rFonts w:ascii="Arial" w:eastAsia="Times New Roman" w:hAnsi="Arial"/>
      </w:rPr>
    </w:lvl>
    <w:lvl w:ilvl="6">
      <w:start w:val="1"/>
      <w:numFmt w:val="bullet"/>
      <w:lvlText w:val="●"/>
      <w:lvlJc w:val="left"/>
      <w:pPr>
        <w:tabs>
          <w:tab w:val="num" w:pos="4680"/>
        </w:tabs>
        <w:ind w:left="5040" w:hanging="360"/>
      </w:pPr>
      <w:rPr>
        <w:rFonts w:ascii="Arial" w:eastAsia="Times New Roman" w:hAnsi="Arial"/>
      </w:rPr>
    </w:lvl>
    <w:lvl w:ilvl="7">
      <w:start w:val="1"/>
      <w:numFmt w:val="bullet"/>
      <w:lvlText w:val="o"/>
      <w:lvlJc w:val="left"/>
      <w:pPr>
        <w:tabs>
          <w:tab w:val="num" w:pos="5400"/>
        </w:tabs>
        <w:ind w:left="5760" w:hanging="360"/>
      </w:pPr>
      <w:rPr>
        <w:rFonts w:ascii="Arial" w:eastAsia="Times New Roman" w:hAnsi="Arial"/>
      </w:rPr>
    </w:lvl>
    <w:lvl w:ilvl="8">
      <w:start w:val="1"/>
      <w:numFmt w:val="bullet"/>
      <w:lvlText w:val="▪"/>
      <w:lvlJc w:val="left"/>
      <w:pPr>
        <w:tabs>
          <w:tab w:val="num" w:pos="6120"/>
        </w:tabs>
        <w:ind w:left="6480" w:hanging="180"/>
      </w:pPr>
      <w:rPr>
        <w:rFonts w:ascii="Arial" w:eastAsia="Times New Roman" w:hAnsi="Arial"/>
      </w:rPr>
    </w:lvl>
  </w:abstractNum>
  <w:abstractNum w:abstractNumId="4" w15:restartNumberingAfterBreak="0">
    <w:nsid w:val="00000005"/>
    <w:multiLevelType w:val="multilevel"/>
    <w:tmpl w:val="00000005"/>
    <w:lvl w:ilvl="0">
      <w:start w:val="1"/>
      <w:numFmt w:val="bullet"/>
      <w:lvlText w:val="●"/>
      <w:lvlJc w:val="left"/>
      <w:pPr>
        <w:tabs>
          <w:tab w:val="num" w:pos="360"/>
        </w:tabs>
        <w:ind w:left="720" w:hanging="360"/>
      </w:pPr>
      <w:rPr>
        <w:rFonts w:ascii="Arial" w:eastAsia="Times New Roman" w:hAnsi="Arial"/>
      </w:rPr>
    </w:lvl>
    <w:lvl w:ilvl="1">
      <w:start w:val="1"/>
      <w:numFmt w:val="bullet"/>
      <w:lvlText w:val="o"/>
      <w:lvlJc w:val="left"/>
      <w:pPr>
        <w:tabs>
          <w:tab w:val="num" w:pos="1080"/>
        </w:tabs>
        <w:ind w:left="1440" w:hanging="360"/>
      </w:pPr>
      <w:rPr>
        <w:rFonts w:ascii="Arial" w:eastAsia="Times New Roman" w:hAnsi="Arial"/>
      </w:rPr>
    </w:lvl>
    <w:lvl w:ilvl="2">
      <w:start w:val="1"/>
      <w:numFmt w:val="bullet"/>
      <w:lvlText w:val="▪"/>
      <w:lvlJc w:val="left"/>
      <w:pPr>
        <w:tabs>
          <w:tab w:val="num" w:pos="1800"/>
        </w:tabs>
        <w:ind w:left="2160" w:hanging="180"/>
      </w:pPr>
      <w:rPr>
        <w:rFonts w:ascii="Arial" w:eastAsia="Times New Roman" w:hAnsi="Arial"/>
      </w:rPr>
    </w:lvl>
    <w:lvl w:ilvl="3">
      <w:start w:val="1"/>
      <w:numFmt w:val="bullet"/>
      <w:lvlText w:val="●"/>
      <w:lvlJc w:val="left"/>
      <w:pPr>
        <w:tabs>
          <w:tab w:val="num" w:pos="2520"/>
        </w:tabs>
        <w:ind w:left="2880" w:hanging="360"/>
      </w:pPr>
      <w:rPr>
        <w:rFonts w:ascii="Arial" w:eastAsia="Times New Roman" w:hAnsi="Arial"/>
      </w:rPr>
    </w:lvl>
    <w:lvl w:ilvl="4">
      <w:start w:val="1"/>
      <w:numFmt w:val="bullet"/>
      <w:lvlText w:val="o"/>
      <w:lvlJc w:val="left"/>
      <w:pPr>
        <w:tabs>
          <w:tab w:val="num" w:pos="3240"/>
        </w:tabs>
        <w:ind w:left="3600" w:hanging="360"/>
      </w:pPr>
      <w:rPr>
        <w:rFonts w:ascii="Arial" w:eastAsia="Times New Roman" w:hAnsi="Arial"/>
      </w:rPr>
    </w:lvl>
    <w:lvl w:ilvl="5">
      <w:start w:val="1"/>
      <w:numFmt w:val="bullet"/>
      <w:lvlText w:val="▪"/>
      <w:lvlJc w:val="left"/>
      <w:pPr>
        <w:tabs>
          <w:tab w:val="num" w:pos="3960"/>
        </w:tabs>
        <w:ind w:left="4320" w:hanging="180"/>
      </w:pPr>
      <w:rPr>
        <w:rFonts w:ascii="Arial" w:eastAsia="Times New Roman" w:hAnsi="Arial"/>
      </w:rPr>
    </w:lvl>
    <w:lvl w:ilvl="6">
      <w:start w:val="1"/>
      <w:numFmt w:val="bullet"/>
      <w:lvlText w:val="●"/>
      <w:lvlJc w:val="left"/>
      <w:pPr>
        <w:tabs>
          <w:tab w:val="num" w:pos="4680"/>
        </w:tabs>
        <w:ind w:left="5040" w:hanging="360"/>
      </w:pPr>
      <w:rPr>
        <w:rFonts w:ascii="Arial" w:eastAsia="Times New Roman" w:hAnsi="Arial"/>
      </w:rPr>
    </w:lvl>
    <w:lvl w:ilvl="7">
      <w:start w:val="1"/>
      <w:numFmt w:val="bullet"/>
      <w:lvlText w:val="o"/>
      <w:lvlJc w:val="left"/>
      <w:pPr>
        <w:tabs>
          <w:tab w:val="num" w:pos="5400"/>
        </w:tabs>
        <w:ind w:left="5760" w:hanging="360"/>
      </w:pPr>
      <w:rPr>
        <w:rFonts w:ascii="Arial" w:eastAsia="Times New Roman" w:hAnsi="Arial"/>
      </w:rPr>
    </w:lvl>
    <w:lvl w:ilvl="8">
      <w:start w:val="1"/>
      <w:numFmt w:val="bullet"/>
      <w:lvlText w:val="▪"/>
      <w:lvlJc w:val="left"/>
      <w:pPr>
        <w:tabs>
          <w:tab w:val="num" w:pos="6120"/>
        </w:tabs>
        <w:ind w:left="6480" w:hanging="180"/>
      </w:pPr>
      <w:rPr>
        <w:rFonts w:ascii="Arial" w:eastAsia="Times New Roman" w:hAnsi="Arial"/>
      </w:rPr>
    </w:lvl>
  </w:abstractNum>
  <w:abstractNum w:abstractNumId="5" w15:restartNumberingAfterBreak="0">
    <w:nsid w:val="00000006"/>
    <w:multiLevelType w:val="multilevel"/>
    <w:tmpl w:val="00000006"/>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6" w15:restartNumberingAfterBreak="0">
    <w:nsid w:val="00000007"/>
    <w:multiLevelType w:val="multilevel"/>
    <w:tmpl w:val="00000007"/>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7" w15:restartNumberingAfterBreak="0">
    <w:nsid w:val="00000008"/>
    <w:multiLevelType w:val="multilevel"/>
    <w:tmpl w:val="00000008"/>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8" w15:restartNumberingAfterBreak="0">
    <w:nsid w:val="00000009"/>
    <w:multiLevelType w:val="multilevel"/>
    <w:tmpl w:val="00000009"/>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9" w15:restartNumberingAfterBreak="0">
    <w:nsid w:val="0000000A"/>
    <w:multiLevelType w:val="multilevel"/>
    <w:tmpl w:val="0000000A"/>
    <w:lvl w:ilvl="0">
      <w:start w:val="1"/>
      <w:numFmt w:val="bullet"/>
      <w:lvlText w:val="●"/>
      <w:lvlJc w:val="left"/>
      <w:pPr>
        <w:tabs>
          <w:tab w:val="num" w:pos="0"/>
        </w:tabs>
        <w:ind w:left="360"/>
      </w:pPr>
      <w:rPr>
        <w:rFonts w:ascii="Arial" w:eastAsia="Times New Roman" w:hAnsi="Arial"/>
      </w:rPr>
    </w:lvl>
    <w:lvl w:ilvl="1">
      <w:start w:val="1"/>
      <w:numFmt w:val="bullet"/>
      <w:lvlText w:val="o"/>
      <w:lvlJc w:val="left"/>
      <w:pPr>
        <w:tabs>
          <w:tab w:val="num" w:pos="1080"/>
        </w:tabs>
        <w:ind w:left="1440" w:hanging="360"/>
      </w:pPr>
      <w:rPr>
        <w:rFonts w:ascii="Arial" w:eastAsia="Times New Roman" w:hAnsi="Arial"/>
      </w:rPr>
    </w:lvl>
    <w:lvl w:ilvl="2">
      <w:start w:val="1"/>
      <w:numFmt w:val="bullet"/>
      <w:lvlText w:val="▪"/>
      <w:lvlJc w:val="left"/>
      <w:pPr>
        <w:tabs>
          <w:tab w:val="num" w:pos="1800"/>
        </w:tabs>
        <w:ind w:left="2160" w:hanging="180"/>
      </w:pPr>
      <w:rPr>
        <w:rFonts w:ascii="Arial" w:eastAsia="Times New Roman" w:hAnsi="Arial"/>
      </w:rPr>
    </w:lvl>
    <w:lvl w:ilvl="3">
      <w:start w:val="1"/>
      <w:numFmt w:val="bullet"/>
      <w:lvlText w:val="●"/>
      <w:lvlJc w:val="left"/>
      <w:pPr>
        <w:tabs>
          <w:tab w:val="num" w:pos="2520"/>
        </w:tabs>
        <w:ind w:left="2880" w:hanging="360"/>
      </w:pPr>
      <w:rPr>
        <w:rFonts w:ascii="Arial" w:eastAsia="Times New Roman" w:hAnsi="Arial"/>
      </w:rPr>
    </w:lvl>
    <w:lvl w:ilvl="4">
      <w:start w:val="1"/>
      <w:numFmt w:val="bullet"/>
      <w:lvlText w:val="o"/>
      <w:lvlJc w:val="left"/>
      <w:pPr>
        <w:tabs>
          <w:tab w:val="num" w:pos="3240"/>
        </w:tabs>
        <w:ind w:left="3600" w:hanging="360"/>
      </w:pPr>
      <w:rPr>
        <w:rFonts w:ascii="Arial" w:eastAsia="Times New Roman" w:hAnsi="Arial"/>
      </w:rPr>
    </w:lvl>
    <w:lvl w:ilvl="5">
      <w:start w:val="1"/>
      <w:numFmt w:val="bullet"/>
      <w:lvlText w:val="▪"/>
      <w:lvlJc w:val="left"/>
      <w:pPr>
        <w:tabs>
          <w:tab w:val="num" w:pos="3960"/>
        </w:tabs>
        <w:ind w:left="4320" w:hanging="180"/>
      </w:pPr>
      <w:rPr>
        <w:rFonts w:ascii="Arial" w:eastAsia="Times New Roman" w:hAnsi="Arial"/>
      </w:rPr>
    </w:lvl>
    <w:lvl w:ilvl="6">
      <w:start w:val="1"/>
      <w:numFmt w:val="bullet"/>
      <w:lvlText w:val="●"/>
      <w:lvlJc w:val="left"/>
      <w:pPr>
        <w:tabs>
          <w:tab w:val="num" w:pos="4680"/>
        </w:tabs>
        <w:ind w:left="5040" w:hanging="360"/>
      </w:pPr>
      <w:rPr>
        <w:rFonts w:ascii="Arial" w:eastAsia="Times New Roman" w:hAnsi="Arial"/>
      </w:rPr>
    </w:lvl>
    <w:lvl w:ilvl="7">
      <w:start w:val="1"/>
      <w:numFmt w:val="bullet"/>
      <w:lvlText w:val="o"/>
      <w:lvlJc w:val="left"/>
      <w:pPr>
        <w:tabs>
          <w:tab w:val="num" w:pos="5400"/>
        </w:tabs>
        <w:ind w:left="5760" w:hanging="360"/>
      </w:pPr>
      <w:rPr>
        <w:rFonts w:ascii="Arial" w:eastAsia="Times New Roman" w:hAnsi="Arial"/>
      </w:rPr>
    </w:lvl>
    <w:lvl w:ilvl="8">
      <w:start w:val="1"/>
      <w:numFmt w:val="bullet"/>
      <w:lvlText w:val="▪"/>
      <w:lvlJc w:val="left"/>
      <w:pPr>
        <w:tabs>
          <w:tab w:val="num" w:pos="6120"/>
        </w:tabs>
        <w:ind w:left="6480" w:hanging="180"/>
      </w:pPr>
      <w:rPr>
        <w:rFonts w:ascii="Arial" w:eastAsia="Times New Roman" w:hAnsi="Arial"/>
      </w:rPr>
    </w:lvl>
  </w:abstractNum>
  <w:abstractNum w:abstractNumId="10" w15:restartNumberingAfterBreak="0">
    <w:nsid w:val="0BD34ABB"/>
    <w:multiLevelType w:val="hybridMultilevel"/>
    <w:tmpl w:val="9118E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8247EB"/>
    <w:multiLevelType w:val="hybridMultilevel"/>
    <w:tmpl w:val="7D92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5A13FC"/>
    <w:multiLevelType w:val="hybridMultilevel"/>
    <w:tmpl w:val="A2AAD404"/>
    <w:lvl w:ilvl="0" w:tplc="E856AE98">
      <w:numFmt w:val="bullet"/>
      <w:lvlText w:val="-"/>
      <w:lvlJc w:val="left"/>
      <w:pPr>
        <w:ind w:left="720" w:hanging="360"/>
      </w:pPr>
      <w:rPr>
        <w:rFonts w:ascii="Century Gothic" w:eastAsia="Times New Roman" w:hAnsi="Century Gothic"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CB5A3C"/>
    <w:multiLevelType w:val="hybridMultilevel"/>
    <w:tmpl w:val="DB9C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FE3D32"/>
    <w:multiLevelType w:val="hybridMultilevel"/>
    <w:tmpl w:val="F384A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87692A"/>
    <w:multiLevelType w:val="hybridMultilevel"/>
    <w:tmpl w:val="8B8032C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456EC"/>
    <w:multiLevelType w:val="hybridMultilevel"/>
    <w:tmpl w:val="C7A6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6"/>
  </w:num>
  <w:num w:numId="13">
    <w:abstractNumId w:val="10"/>
  </w:num>
  <w:num w:numId="14">
    <w:abstractNumId w:val="14"/>
  </w:num>
  <w:num w:numId="15">
    <w:abstractNumId w:val="13"/>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654"/>
    <w:rsid w:val="00010055"/>
    <w:rsid w:val="00014232"/>
    <w:rsid w:val="0001430F"/>
    <w:rsid w:val="00015691"/>
    <w:rsid w:val="0002187E"/>
    <w:rsid w:val="00021B1E"/>
    <w:rsid w:val="0002230D"/>
    <w:rsid w:val="000562F0"/>
    <w:rsid w:val="000669C8"/>
    <w:rsid w:val="000671B3"/>
    <w:rsid w:val="000951E2"/>
    <w:rsid w:val="000A4C51"/>
    <w:rsid w:val="000A7273"/>
    <w:rsid w:val="000B0802"/>
    <w:rsid w:val="000B71B6"/>
    <w:rsid w:val="000B7EE2"/>
    <w:rsid w:val="000D1C9E"/>
    <w:rsid w:val="000D6447"/>
    <w:rsid w:val="000E1442"/>
    <w:rsid w:val="000E4928"/>
    <w:rsid w:val="001033FC"/>
    <w:rsid w:val="00104307"/>
    <w:rsid w:val="00104771"/>
    <w:rsid w:val="001174A0"/>
    <w:rsid w:val="00134BE7"/>
    <w:rsid w:val="00146ED2"/>
    <w:rsid w:val="001522DF"/>
    <w:rsid w:val="00155A2F"/>
    <w:rsid w:val="001607B2"/>
    <w:rsid w:val="001707A0"/>
    <w:rsid w:val="00170E3F"/>
    <w:rsid w:val="001767CE"/>
    <w:rsid w:val="00186AAC"/>
    <w:rsid w:val="001911B7"/>
    <w:rsid w:val="00194DA4"/>
    <w:rsid w:val="001B1A19"/>
    <w:rsid w:val="001B6B50"/>
    <w:rsid w:val="001C3C88"/>
    <w:rsid w:val="001C435B"/>
    <w:rsid w:val="001C5986"/>
    <w:rsid w:val="001D7781"/>
    <w:rsid w:val="001E18BD"/>
    <w:rsid w:val="001E7DCD"/>
    <w:rsid w:val="001F0232"/>
    <w:rsid w:val="001F500D"/>
    <w:rsid w:val="002031D0"/>
    <w:rsid w:val="00205853"/>
    <w:rsid w:val="00232782"/>
    <w:rsid w:val="002422BB"/>
    <w:rsid w:val="00252E1A"/>
    <w:rsid w:val="00263F62"/>
    <w:rsid w:val="0026471E"/>
    <w:rsid w:val="00266FF5"/>
    <w:rsid w:val="00276401"/>
    <w:rsid w:val="00277AED"/>
    <w:rsid w:val="002815AF"/>
    <w:rsid w:val="0028619E"/>
    <w:rsid w:val="00291E1D"/>
    <w:rsid w:val="00295BD7"/>
    <w:rsid w:val="002B1D2F"/>
    <w:rsid w:val="002B4C37"/>
    <w:rsid w:val="002B614B"/>
    <w:rsid w:val="002C36A1"/>
    <w:rsid w:val="002C70D5"/>
    <w:rsid w:val="002D24E5"/>
    <w:rsid w:val="002D4A6D"/>
    <w:rsid w:val="002E1B64"/>
    <w:rsid w:val="002E68A6"/>
    <w:rsid w:val="00305722"/>
    <w:rsid w:val="00312755"/>
    <w:rsid w:val="00312B7E"/>
    <w:rsid w:val="00314386"/>
    <w:rsid w:val="00320692"/>
    <w:rsid w:val="00337BF4"/>
    <w:rsid w:val="00343E8B"/>
    <w:rsid w:val="00350911"/>
    <w:rsid w:val="00352057"/>
    <w:rsid w:val="003569AC"/>
    <w:rsid w:val="00361DE6"/>
    <w:rsid w:val="0036438C"/>
    <w:rsid w:val="00365F43"/>
    <w:rsid w:val="00384F7B"/>
    <w:rsid w:val="00385034"/>
    <w:rsid w:val="00392C54"/>
    <w:rsid w:val="00393CB3"/>
    <w:rsid w:val="0039492D"/>
    <w:rsid w:val="003A22F7"/>
    <w:rsid w:val="003B1A9B"/>
    <w:rsid w:val="003C3D8B"/>
    <w:rsid w:val="003D0814"/>
    <w:rsid w:val="003D105F"/>
    <w:rsid w:val="003D18F5"/>
    <w:rsid w:val="003D434B"/>
    <w:rsid w:val="00407EA5"/>
    <w:rsid w:val="00412AD6"/>
    <w:rsid w:val="00413AEA"/>
    <w:rsid w:val="0041494B"/>
    <w:rsid w:val="00421608"/>
    <w:rsid w:val="004271B6"/>
    <w:rsid w:val="0043258C"/>
    <w:rsid w:val="00440F6A"/>
    <w:rsid w:val="00444B35"/>
    <w:rsid w:val="0045007D"/>
    <w:rsid w:val="00450086"/>
    <w:rsid w:val="0045048D"/>
    <w:rsid w:val="00455C8F"/>
    <w:rsid w:val="00466771"/>
    <w:rsid w:val="00480B64"/>
    <w:rsid w:val="00490267"/>
    <w:rsid w:val="0049294F"/>
    <w:rsid w:val="0049689A"/>
    <w:rsid w:val="004D368D"/>
    <w:rsid w:val="004E3B6B"/>
    <w:rsid w:val="004E749D"/>
    <w:rsid w:val="004F0478"/>
    <w:rsid w:val="00500161"/>
    <w:rsid w:val="00500671"/>
    <w:rsid w:val="00513E6D"/>
    <w:rsid w:val="005144F0"/>
    <w:rsid w:val="00520A15"/>
    <w:rsid w:val="00521FF1"/>
    <w:rsid w:val="00547E48"/>
    <w:rsid w:val="00552C05"/>
    <w:rsid w:val="0056513D"/>
    <w:rsid w:val="00565666"/>
    <w:rsid w:val="005662D2"/>
    <w:rsid w:val="00596F7D"/>
    <w:rsid w:val="005A1E58"/>
    <w:rsid w:val="005A7013"/>
    <w:rsid w:val="005B585F"/>
    <w:rsid w:val="005B660E"/>
    <w:rsid w:val="005C17D9"/>
    <w:rsid w:val="005C1FB8"/>
    <w:rsid w:val="005D54FE"/>
    <w:rsid w:val="005D6904"/>
    <w:rsid w:val="005E152B"/>
    <w:rsid w:val="005F1F7A"/>
    <w:rsid w:val="005F5BC6"/>
    <w:rsid w:val="006073CE"/>
    <w:rsid w:val="006154B1"/>
    <w:rsid w:val="00646098"/>
    <w:rsid w:val="00650DD2"/>
    <w:rsid w:val="00653F24"/>
    <w:rsid w:val="00655170"/>
    <w:rsid w:val="00667BF8"/>
    <w:rsid w:val="00675DC9"/>
    <w:rsid w:val="006B2573"/>
    <w:rsid w:val="006B4DBA"/>
    <w:rsid w:val="006C1FC2"/>
    <w:rsid w:val="006D1089"/>
    <w:rsid w:val="006D6C5C"/>
    <w:rsid w:val="006F1C61"/>
    <w:rsid w:val="00702319"/>
    <w:rsid w:val="00730F07"/>
    <w:rsid w:val="00731D0F"/>
    <w:rsid w:val="00734F9F"/>
    <w:rsid w:val="00746FE2"/>
    <w:rsid w:val="00760391"/>
    <w:rsid w:val="007617EC"/>
    <w:rsid w:val="00767DB1"/>
    <w:rsid w:val="00772F6E"/>
    <w:rsid w:val="00777F68"/>
    <w:rsid w:val="00783337"/>
    <w:rsid w:val="007A5998"/>
    <w:rsid w:val="007A6C21"/>
    <w:rsid w:val="007B5C22"/>
    <w:rsid w:val="007C2961"/>
    <w:rsid w:val="007C4B5F"/>
    <w:rsid w:val="007C7553"/>
    <w:rsid w:val="007F4C50"/>
    <w:rsid w:val="008025C3"/>
    <w:rsid w:val="00802F15"/>
    <w:rsid w:val="008035D4"/>
    <w:rsid w:val="00807482"/>
    <w:rsid w:val="00815997"/>
    <w:rsid w:val="00843A6F"/>
    <w:rsid w:val="00851E19"/>
    <w:rsid w:val="00852CB9"/>
    <w:rsid w:val="0086284F"/>
    <w:rsid w:val="0086505D"/>
    <w:rsid w:val="00872FBD"/>
    <w:rsid w:val="00880C07"/>
    <w:rsid w:val="00895D3F"/>
    <w:rsid w:val="0089682C"/>
    <w:rsid w:val="00897ADB"/>
    <w:rsid w:val="008A1C4A"/>
    <w:rsid w:val="008A33C3"/>
    <w:rsid w:val="008A5DE6"/>
    <w:rsid w:val="008D37DC"/>
    <w:rsid w:val="008D3D38"/>
    <w:rsid w:val="008D6F84"/>
    <w:rsid w:val="008D7193"/>
    <w:rsid w:val="008E0A7E"/>
    <w:rsid w:val="00914749"/>
    <w:rsid w:val="00921134"/>
    <w:rsid w:val="00940FC7"/>
    <w:rsid w:val="00944547"/>
    <w:rsid w:val="00951AF5"/>
    <w:rsid w:val="00954A49"/>
    <w:rsid w:val="00962BD6"/>
    <w:rsid w:val="00970C33"/>
    <w:rsid w:val="00995314"/>
    <w:rsid w:val="009A76E7"/>
    <w:rsid w:val="009B02E0"/>
    <w:rsid w:val="009B1170"/>
    <w:rsid w:val="009B2A83"/>
    <w:rsid w:val="009B3D3C"/>
    <w:rsid w:val="009C4378"/>
    <w:rsid w:val="009D31F3"/>
    <w:rsid w:val="009E6CE2"/>
    <w:rsid w:val="009F1078"/>
    <w:rsid w:val="009F2186"/>
    <w:rsid w:val="009F2754"/>
    <w:rsid w:val="009F7BF9"/>
    <w:rsid w:val="00A0102F"/>
    <w:rsid w:val="00A01658"/>
    <w:rsid w:val="00A04669"/>
    <w:rsid w:val="00A07F58"/>
    <w:rsid w:val="00A13454"/>
    <w:rsid w:val="00A30B11"/>
    <w:rsid w:val="00A41528"/>
    <w:rsid w:val="00A50976"/>
    <w:rsid w:val="00A527E4"/>
    <w:rsid w:val="00A542F0"/>
    <w:rsid w:val="00A55EAE"/>
    <w:rsid w:val="00A67A2F"/>
    <w:rsid w:val="00A77B3E"/>
    <w:rsid w:val="00A8309A"/>
    <w:rsid w:val="00A85257"/>
    <w:rsid w:val="00A91FCD"/>
    <w:rsid w:val="00A9639C"/>
    <w:rsid w:val="00AA25DD"/>
    <w:rsid w:val="00AC0E6B"/>
    <w:rsid w:val="00AC5BFA"/>
    <w:rsid w:val="00AD348D"/>
    <w:rsid w:val="00AE2125"/>
    <w:rsid w:val="00B12824"/>
    <w:rsid w:val="00B166CB"/>
    <w:rsid w:val="00B21680"/>
    <w:rsid w:val="00B3654A"/>
    <w:rsid w:val="00B54DC6"/>
    <w:rsid w:val="00B56CF9"/>
    <w:rsid w:val="00B6066F"/>
    <w:rsid w:val="00B70CE0"/>
    <w:rsid w:val="00B80207"/>
    <w:rsid w:val="00B85F5A"/>
    <w:rsid w:val="00B9306F"/>
    <w:rsid w:val="00BB24D5"/>
    <w:rsid w:val="00BC0567"/>
    <w:rsid w:val="00BC487B"/>
    <w:rsid w:val="00BD47FC"/>
    <w:rsid w:val="00BD591F"/>
    <w:rsid w:val="00BE7D34"/>
    <w:rsid w:val="00C02AF7"/>
    <w:rsid w:val="00C03497"/>
    <w:rsid w:val="00C059A1"/>
    <w:rsid w:val="00C20414"/>
    <w:rsid w:val="00C33016"/>
    <w:rsid w:val="00C452A5"/>
    <w:rsid w:val="00C60DF9"/>
    <w:rsid w:val="00C61593"/>
    <w:rsid w:val="00C762D6"/>
    <w:rsid w:val="00C908D2"/>
    <w:rsid w:val="00C94271"/>
    <w:rsid w:val="00CA6DAE"/>
    <w:rsid w:val="00CB705B"/>
    <w:rsid w:val="00CC77A1"/>
    <w:rsid w:val="00CD4654"/>
    <w:rsid w:val="00CE57F3"/>
    <w:rsid w:val="00CF18AB"/>
    <w:rsid w:val="00CF30D7"/>
    <w:rsid w:val="00CF6FD1"/>
    <w:rsid w:val="00CF79B6"/>
    <w:rsid w:val="00D1097C"/>
    <w:rsid w:val="00D411F7"/>
    <w:rsid w:val="00D45BD1"/>
    <w:rsid w:val="00D72E50"/>
    <w:rsid w:val="00D7674A"/>
    <w:rsid w:val="00D801C2"/>
    <w:rsid w:val="00D855A1"/>
    <w:rsid w:val="00DA2AD5"/>
    <w:rsid w:val="00DB0A52"/>
    <w:rsid w:val="00DB2668"/>
    <w:rsid w:val="00DB2ED0"/>
    <w:rsid w:val="00DB3F00"/>
    <w:rsid w:val="00DB7BC7"/>
    <w:rsid w:val="00DC47B5"/>
    <w:rsid w:val="00DD2D4A"/>
    <w:rsid w:val="00DE05C6"/>
    <w:rsid w:val="00DE2BA4"/>
    <w:rsid w:val="00DE2E5E"/>
    <w:rsid w:val="00DE3DDC"/>
    <w:rsid w:val="00E0098B"/>
    <w:rsid w:val="00E06CBA"/>
    <w:rsid w:val="00E07B80"/>
    <w:rsid w:val="00E10F22"/>
    <w:rsid w:val="00E11940"/>
    <w:rsid w:val="00E33E74"/>
    <w:rsid w:val="00E35AF6"/>
    <w:rsid w:val="00E5156C"/>
    <w:rsid w:val="00E60C2C"/>
    <w:rsid w:val="00E70C0F"/>
    <w:rsid w:val="00E77808"/>
    <w:rsid w:val="00E807B7"/>
    <w:rsid w:val="00E90956"/>
    <w:rsid w:val="00EC143C"/>
    <w:rsid w:val="00EF3C22"/>
    <w:rsid w:val="00F02CAB"/>
    <w:rsid w:val="00F03CBC"/>
    <w:rsid w:val="00F13B55"/>
    <w:rsid w:val="00F2019F"/>
    <w:rsid w:val="00F3126A"/>
    <w:rsid w:val="00F37B5E"/>
    <w:rsid w:val="00F41E33"/>
    <w:rsid w:val="00F61430"/>
    <w:rsid w:val="00F64EFA"/>
    <w:rsid w:val="00F76633"/>
    <w:rsid w:val="00F769B7"/>
    <w:rsid w:val="00F81559"/>
    <w:rsid w:val="00F8701A"/>
    <w:rsid w:val="00F914EE"/>
    <w:rsid w:val="00F91EDB"/>
    <w:rsid w:val="00FA4AF1"/>
    <w:rsid w:val="00FB0A46"/>
    <w:rsid w:val="00FB6A21"/>
    <w:rsid w:val="00FC1E48"/>
    <w:rsid w:val="00FD4077"/>
    <w:rsid w:val="00FD660D"/>
    <w:rsid w:val="00FE0003"/>
    <w:rsid w:val="00FF1E8F"/>
    <w:rsid w:val="00FF4FCD"/>
    <w:rsid w:val="00FF6949"/>
    <w:rsid w:val="00FF75E0"/>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44D746"/>
  <w14:defaultImageDpi w14:val="0"/>
  <w15:docId w15:val="{5882AFAB-CAB6-4D7B-BA25-CB49C5169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locked="1" w:semiHidden="1" w:uiPriority="99"/>
    <w:lsdException w:name="List Paragraph" w:locked="1" w:uiPriority="34" w:qFormat="1"/>
    <w:lsdException w:name="Quote" w:locked="1"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0" w:line="300" w:lineRule="auto"/>
    </w:pPr>
    <w:rPr>
      <w:rFonts w:ascii="Garamond" w:hAnsi="Garamond" w:cs="Garamond"/>
      <w:color w:val="4C483D"/>
      <w:sz w:val="20"/>
      <w:szCs w:val="20"/>
    </w:rPr>
  </w:style>
  <w:style w:type="paragraph" w:styleId="Heading1">
    <w:name w:val="heading 1"/>
    <w:basedOn w:val="Normal"/>
    <w:next w:val="Normal"/>
    <w:link w:val="Heading1Char"/>
    <w:uiPriority w:val="9"/>
    <w:qFormat/>
    <w:pPr>
      <w:keepNext/>
      <w:keepLines/>
      <w:spacing w:after="200"/>
      <w:outlineLvl w:val="0"/>
    </w:pPr>
    <w:rPr>
      <w:rFonts w:ascii="Questrial" w:hAnsi="Questrial" w:cs="Questrial"/>
      <w:color w:val="F24F4F"/>
      <w:sz w:val="36"/>
      <w:szCs w:val="36"/>
    </w:rPr>
  </w:style>
  <w:style w:type="paragraph" w:styleId="Heading2">
    <w:name w:val="heading 2"/>
    <w:basedOn w:val="Normal"/>
    <w:next w:val="Normal"/>
    <w:link w:val="Heading2Char"/>
    <w:uiPriority w:val="9"/>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qFormat/>
    <w:pPr>
      <w:keepNext/>
      <w:keepLines/>
      <w:spacing w:before="40" w:after="0"/>
      <w:outlineLvl w:val="3"/>
    </w:pPr>
    <w:rPr>
      <w:rFonts w:ascii="Questrial" w:hAnsi="Questrial" w:cs="Questrial"/>
      <w:i/>
      <w:iCs/>
      <w:color w:val="DF1010"/>
    </w:rPr>
  </w:style>
  <w:style w:type="paragraph" w:styleId="Heading5">
    <w:name w:val="heading 5"/>
    <w:basedOn w:val="Normal"/>
    <w:next w:val="Normal"/>
    <w:link w:val="Heading5Char"/>
    <w:uiPriority w:val="9"/>
    <w:qFormat/>
    <w:pPr>
      <w:keepNext/>
      <w:keepLines/>
      <w:spacing w:before="220" w:after="40"/>
      <w:outlineLvl w:val="4"/>
    </w:pPr>
    <w:rPr>
      <w:b/>
      <w:bCs/>
      <w:sz w:val="22"/>
      <w:szCs w:val="22"/>
    </w:rPr>
  </w:style>
  <w:style w:type="paragraph" w:styleId="Heading6">
    <w:name w:val="heading 6"/>
    <w:basedOn w:val="Normal"/>
    <w:next w:val="Normal"/>
    <w:link w:val="Heading6Char"/>
    <w:uiPriority w:val="9"/>
    <w:qFormat/>
    <w:pPr>
      <w:keepNext/>
      <w:keepLines/>
      <w:spacing w:before="200" w:after="4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4C483D"/>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color w:val="4C483D"/>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color w:val="4C483D"/>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color w:val="4C483D"/>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color w:val="4C483D"/>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color w:val="4C483D"/>
    </w:rPr>
  </w:style>
  <w:style w:type="paragraph" w:styleId="Title">
    <w:name w:val="Title"/>
    <w:basedOn w:val="Normal"/>
    <w:link w:val="TitleChar"/>
    <w:uiPriority w:val="10"/>
    <w:qFormat/>
    <w:pPr>
      <w:keepNext/>
      <w:keepLines/>
      <w:spacing w:after="600" w:line="240" w:lineRule="auto"/>
    </w:pPr>
    <w:rPr>
      <w:rFonts w:ascii="Questrial" w:hAnsi="Questrial" w:cs="Questrial"/>
      <w:color w:val="F24F4F"/>
      <w:sz w:val="96"/>
      <w:szCs w:val="96"/>
    </w:rPr>
  </w:style>
  <w:style w:type="character" w:customStyle="1" w:styleId="TitleChar">
    <w:name w:val="Title Char"/>
    <w:basedOn w:val="DefaultParagraphFont"/>
    <w:link w:val="Title"/>
    <w:uiPriority w:val="10"/>
    <w:locked/>
    <w:rPr>
      <w:rFonts w:asciiTheme="majorHAnsi" w:eastAsiaTheme="majorEastAsia" w:hAnsiTheme="majorHAnsi" w:cs="Times New Roman"/>
      <w:b/>
      <w:bCs/>
      <w:color w:val="4C483D"/>
      <w:kern w:val="28"/>
      <w:sz w:val="32"/>
      <w:szCs w:val="32"/>
    </w:rPr>
  </w:style>
  <w:style w:type="paragraph" w:styleId="Subtitle">
    <w:name w:val="Subtitle"/>
    <w:basedOn w:val="Normal"/>
    <w:link w:val="SubtitleChar"/>
    <w:uiPriority w:val="11"/>
    <w:qFormat/>
    <w:pPr>
      <w:keepNext/>
      <w:keepLines/>
      <w:spacing w:after="0" w:line="240" w:lineRule="auto"/>
    </w:pPr>
    <w:rPr>
      <w:i/>
      <w:iCs/>
      <w:sz w:val="32"/>
      <w:szCs w:val="32"/>
    </w:rPr>
  </w:style>
  <w:style w:type="character" w:customStyle="1" w:styleId="SubtitleChar">
    <w:name w:val="Subtitle Char"/>
    <w:basedOn w:val="DefaultParagraphFont"/>
    <w:link w:val="Subtitle"/>
    <w:uiPriority w:val="11"/>
    <w:locked/>
    <w:rPr>
      <w:rFonts w:asciiTheme="majorHAnsi" w:eastAsiaTheme="majorEastAsia" w:hAnsiTheme="majorHAnsi" w:cs="Times New Roman"/>
      <w:color w:val="4C483D"/>
      <w:sz w:val="24"/>
      <w:szCs w:val="24"/>
    </w:rPr>
  </w:style>
  <w:style w:type="paragraph" w:styleId="Header">
    <w:name w:val="header"/>
    <w:basedOn w:val="Normal"/>
    <w:link w:val="HeaderChar"/>
    <w:uiPriority w:val="99"/>
    <w:rsid w:val="00A0466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A04669"/>
    <w:rPr>
      <w:rFonts w:ascii="Garamond" w:hAnsi="Garamond" w:cs="Garamond"/>
      <w:color w:val="4C483D"/>
      <w:sz w:val="20"/>
      <w:szCs w:val="20"/>
    </w:rPr>
  </w:style>
  <w:style w:type="paragraph" w:styleId="Footer">
    <w:name w:val="footer"/>
    <w:basedOn w:val="Normal"/>
    <w:link w:val="FooterChar"/>
    <w:uiPriority w:val="99"/>
    <w:rsid w:val="00A0466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04669"/>
    <w:rPr>
      <w:rFonts w:ascii="Garamond" w:hAnsi="Garamond" w:cs="Garamond"/>
      <w:color w:val="4C483D"/>
      <w:sz w:val="20"/>
      <w:szCs w:val="20"/>
    </w:rPr>
  </w:style>
  <w:style w:type="paragraph" w:styleId="TOCHeading">
    <w:name w:val="TOC Heading"/>
    <w:basedOn w:val="Heading1"/>
    <w:next w:val="Normal"/>
    <w:uiPriority w:val="39"/>
    <w:unhideWhenUsed/>
    <w:qFormat/>
    <w:locked/>
    <w:rsid w:val="00F769B7"/>
    <w:pPr>
      <w:spacing w:before="240" w:after="0" w:line="259" w:lineRule="auto"/>
      <w:outlineLvl w:val="9"/>
    </w:pPr>
    <w:rPr>
      <w:rFonts w:asciiTheme="majorHAnsi" w:eastAsiaTheme="majorEastAsia" w:hAnsiTheme="majorHAnsi" w:cs="Times New Roman"/>
      <w:color w:val="2E74B5" w:themeColor="accent1" w:themeShade="BF"/>
      <w:sz w:val="32"/>
      <w:szCs w:val="32"/>
    </w:rPr>
  </w:style>
  <w:style w:type="paragraph" w:styleId="TOC1">
    <w:name w:val="toc 1"/>
    <w:basedOn w:val="Normal"/>
    <w:next w:val="Normal"/>
    <w:autoRedefine/>
    <w:uiPriority w:val="39"/>
    <w:rsid w:val="00F769B7"/>
    <w:pPr>
      <w:spacing w:after="100"/>
    </w:pPr>
  </w:style>
  <w:style w:type="paragraph" w:styleId="TOC2">
    <w:name w:val="toc 2"/>
    <w:basedOn w:val="Normal"/>
    <w:next w:val="Normal"/>
    <w:autoRedefine/>
    <w:uiPriority w:val="39"/>
    <w:rsid w:val="00F769B7"/>
    <w:pPr>
      <w:spacing w:after="100"/>
      <w:ind w:left="200"/>
    </w:pPr>
  </w:style>
  <w:style w:type="paragraph" w:styleId="TOC3">
    <w:name w:val="toc 3"/>
    <w:basedOn w:val="Normal"/>
    <w:next w:val="Normal"/>
    <w:autoRedefine/>
    <w:uiPriority w:val="39"/>
    <w:rsid w:val="00F769B7"/>
    <w:pPr>
      <w:spacing w:after="100"/>
      <w:ind w:left="400"/>
    </w:pPr>
  </w:style>
  <w:style w:type="character" w:styleId="Hyperlink">
    <w:name w:val="Hyperlink"/>
    <w:basedOn w:val="DefaultParagraphFont"/>
    <w:uiPriority w:val="99"/>
    <w:unhideWhenUsed/>
    <w:rsid w:val="00F769B7"/>
    <w:rPr>
      <w:rFonts w:cs="Times New Roman"/>
      <w:color w:val="0563C1" w:themeColor="hyperlink"/>
      <w:u w:val="single"/>
    </w:rPr>
  </w:style>
  <w:style w:type="paragraph" w:styleId="BalloonText">
    <w:name w:val="Balloon Text"/>
    <w:basedOn w:val="Normal"/>
    <w:link w:val="BalloonTextChar"/>
    <w:uiPriority w:val="99"/>
    <w:rsid w:val="00E909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E90956"/>
    <w:rPr>
      <w:rFonts w:ascii="Tahoma" w:hAnsi="Tahoma" w:cs="Tahoma"/>
      <w:color w:val="4C483D"/>
      <w:sz w:val="16"/>
      <w:szCs w:val="16"/>
    </w:rPr>
  </w:style>
  <w:style w:type="character" w:styleId="CommentReference">
    <w:name w:val="annotation reference"/>
    <w:basedOn w:val="DefaultParagraphFont"/>
    <w:uiPriority w:val="99"/>
    <w:rsid w:val="00807482"/>
    <w:rPr>
      <w:rFonts w:cs="Times New Roman"/>
      <w:sz w:val="16"/>
      <w:szCs w:val="16"/>
    </w:rPr>
  </w:style>
  <w:style w:type="paragraph" w:styleId="CommentText">
    <w:name w:val="annotation text"/>
    <w:basedOn w:val="Normal"/>
    <w:link w:val="CommentTextChar"/>
    <w:uiPriority w:val="99"/>
    <w:rsid w:val="00807482"/>
    <w:pPr>
      <w:spacing w:line="240" w:lineRule="auto"/>
    </w:pPr>
  </w:style>
  <w:style w:type="character" w:customStyle="1" w:styleId="CommentTextChar">
    <w:name w:val="Comment Text Char"/>
    <w:basedOn w:val="DefaultParagraphFont"/>
    <w:link w:val="CommentText"/>
    <w:uiPriority w:val="99"/>
    <w:locked/>
    <w:rsid w:val="00807482"/>
    <w:rPr>
      <w:rFonts w:ascii="Garamond" w:hAnsi="Garamond" w:cs="Garamond"/>
      <w:color w:val="4C483D"/>
      <w:sz w:val="20"/>
      <w:szCs w:val="20"/>
    </w:rPr>
  </w:style>
  <w:style w:type="paragraph" w:styleId="CommentSubject">
    <w:name w:val="annotation subject"/>
    <w:basedOn w:val="CommentText"/>
    <w:next w:val="CommentText"/>
    <w:link w:val="CommentSubjectChar"/>
    <w:uiPriority w:val="99"/>
    <w:rsid w:val="00807482"/>
    <w:rPr>
      <w:b/>
      <w:bCs/>
    </w:rPr>
  </w:style>
  <w:style w:type="character" w:customStyle="1" w:styleId="CommentSubjectChar">
    <w:name w:val="Comment Subject Char"/>
    <w:basedOn w:val="CommentTextChar"/>
    <w:link w:val="CommentSubject"/>
    <w:uiPriority w:val="99"/>
    <w:locked/>
    <w:rsid w:val="00807482"/>
    <w:rPr>
      <w:rFonts w:ascii="Garamond" w:hAnsi="Garamond" w:cs="Garamond"/>
      <w:b/>
      <w:bCs/>
      <w:color w:val="4C483D"/>
      <w:sz w:val="20"/>
      <w:szCs w:val="20"/>
    </w:rPr>
  </w:style>
  <w:style w:type="character" w:customStyle="1" w:styleId="apple-converted-space">
    <w:name w:val="apple-converted-space"/>
    <w:basedOn w:val="DefaultParagraphFont"/>
    <w:rsid w:val="009F2754"/>
    <w:rPr>
      <w:rFonts w:cs="Times New Roman"/>
    </w:rPr>
  </w:style>
  <w:style w:type="table" w:styleId="TableGrid">
    <w:name w:val="Table Grid"/>
    <w:basedOn w:val="TableNormal"/>
    <w:uiPriority w:val="39"/>
    <w:rsid w:val="00F614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CF30D7"/>
    <w:pPr>
      <w:ind w:left="720"/>
      <w:contextualSpacing/>
    </w:pPr>
  </w:style>
  <w:style w:type="paragraph" w:styleId="BodyText">
    <w:name w:val="Body Text"/>
    <w:basedOn w:val="Normal"/>
    <w:link w:val="BodyTextChar"/>
    <w:semiHidden/>
    <w:rsid w:val="003A22F7"/>
    <w:pPr>
      <w:spacing w:after="120" w:line="240" w:lineRule="auto"/>
    </w:pPr>
    <w:rPr>
      <w:rFonts w:ascii="Times New Roman" w:hAnsi="Times New Roman" w:cs="Times New Roman"/>
      <w:color w:val="auto"/>
      <w:sz w:val="24"/>
      <w:szCs w:val="24"/>
      <w:lang w:val="en-GB"/>
    </w:rPr>
  </w:style>
  <w:style w:type="character" w:customStyle="1" w:styleId="BodyTextChar">
    <w:name w:val="Body Text Char"/>
    <w:basedOn w:val="DefaultParagraphFont"/>
    <w:link w:val="BodyText"/>
    <w:semiHidden/>
    <w:rsid w:val="003A22F7"/>
    <w:rPr>
      <w:sz w:val="24"/>
      <w:szCs w:val="24"/>
      <w:lang w:val="en-GB"/>
    </w:rPr>
  </w:style>
  <w:style w:type="character" w:customStyle="1" w:styleId="ListParagraphChar">
    <w:name w:val="List Paragraph Char"/>
    <w:link w:val="ListParagraph"/>
    <w:uiPriority w:val="34"/>
    <w:rsid w:val="003A22F7"/>
    <w:rPr>
      <w:rFonts w:ascii="Garamond" w:hAnsi="Garamond" w:cs="Garamond"/>
      <w:color w:val="4C483D"/>
      <w:sz w:val="20"/>
      <w:szCs w:val="20"/>
    </w:rPr>
  </w:style>
  <w:style w:type="paragraph" w:styleId="NormalWeb">
    <w:name w:val="Normal (Web)"/>
    <w:basedOn w:val="Normal"/>
    <w:uiPriority w:val="99"/>
    <w:unhideWhenUsed/>
    <w:rsid w:val="00FB0A46"/>
    <w:pPr>
      <w:spacing w:after="0" w:line="240" w:lineRule="auto"/>
    </w:pPr>
    <w:rPr>
      <w:rFonts w:ascii="Times New Roman" w:eastAsiaTheme="minorHAnsi" w:hAnsi="Times New Roman" w:cs="Times New Roman"/>
      <w:color w:val="auto"/>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23588">
      <w:bodyDiv w:val="1"/>
      <w:marLeft w:val="0"/>
      <w:marRight w:val="0"/>
      <w:marTop w:val="0"/>
      <w:marBottom w:val="0"/>
      <w:divBdr>
        <w:top w:val="none" w:sz="0" w:space="0" w:color="auto"/>
        <w:left w:val="none" w:sz="0" w:space="0" w:color="auto"/>
        <w:bottom w:val="none" w:sz="0" w:space="0" w:color="auto"/>
        <w:right w:val="none" w:sz="0" w:space="0" w:color="auto"/>
      </w:divBdr>
    </w:div>
    <w:div w:id="599409099">
      <w:bodyDiv w:val="1"/>
      <w:marLeft w:val="0"/>
      <w:marRight w:val="0"/>
      <w:marTop w:val="0"/>
      <w:marBottom w:val="0"/>
      <w:divBdr>
        <w:top w:val="none" w:sz="0" w:space="0" w:color="auto"/>
        <w:left w:val="none" w:sz="0" w:space="0" w:color="auto"/>
        <w:bottom w:val="none" w:sz="0" w:space="0" w:color="auto"/>
        <w:right w:val="none" w:sz="0" w:space="0" w:color="auto"/>
      </w:divBdr>
    </w:div>
    <w:div w:id="911081729">
      <w:bodyDiv w:val="1"/>
      <w:marLeft w:val="0"/>
      <w:marRight w:val="0"/>
      <w:marTop w:val="0"/>
      <w:marBottom w:val="0"/>
      <w:divBdr>
        <w:top w:val="none" w:sz="0" w:space="0" w:color="auto"/>
        <w:left w:val="none" w:sz="0" w:space="0" w:color="auto"/>
        <w:bottom w:val="none" w:sz="0" w:space="0" w:color="auto"/>
        <w:right w:val="none" w:sz="0" w:space="0" w:color="auto"/>
      </w:divBdr>
    </w:div>
    <w:div w:id="1108282789">
      <w:marLeft w:val="0"/>
      <w:marRight w:val="0"/>
      <w:marTop w:val="0"/>
      <w:marBottom w:val="0"/>
      <w:divBdr>
        <w:top w:val="none" w:sz="0" w:space="0" w:color="auto"/>
        <w:left w:val="none" w:sz="0" w:space="0" w:color="auto"/>
        <w:bottom w:val="none" w:sz="0" w:space="0" w:color="auto"/>
        <w:right w:val="none" w:sz="0" w:space="0" w:color="auto"/>
      </w:divBdr>
    </w:div>
    <w:div w:id="1108282790">
      <w:marLeft w:val="0"/>
      <w:marRight w:val="0"/>
      <w:marTop w:val="0"/>
      <w:marBottom w:val="0"/>
      <w:divBdr>
        <w:top w:val="none" w:sz="0" w:space="0" w:color="auto"/>
        <w:left w:val="none" w:sz="0" w:space="0" w:color="auto"/>
        <w:bottom w:val="none" w:sz="0" w:space="0" w:color="auto"/>
        <w:right w:val="none" w:sz="0" w:space="0" w:color="auto"/>
      </w:divBdr>
    </w:div>
    <w:div w:id="1229462094">
      <w:bodyDiv w:val="1"/>
      <w:marLeft w:val="0"/>
      <w:marRight w:val="0"/>
      <w:marTop w:val="0"/>
      <w:marBottom w:val="0"/>
      <w:divBdr>
        <w:top w:val="none" w:sz="0" w:space="0" w:color="auto"/>
        <w:left w:val="none" w:sz="0" w:space="0" w:color="auto"/>
        <w:bottom w:val="none" w:sz="0" w:space="0" w:color="auto"/>
        <w:right w:val="none" w:sz="0" w:space="0" w:color="auto"/>
      </w:divBdr>
    </w:div>
    <w:div w:id="1388996942">
      <w:bodyDiv w:val="1"/>
      <w:marLeft w:val="0"/>
      <w:marRight w:val="0"/>
      <w:marTop w:val="0"/>
      <w:marBottom w:val="0"/>
      <w:divBdr>
        <w:top w:val="none" w:sz="0" w:space="0" w:color="auto"/>
        <w:left w:val="none" w:sz="0" w:space="0" w:color="auto"/>
        <w:bottom w:val="none" w:sz="0" w:space="0" w:color="auto"/>
        <w:right w:val="none" w:sz="0" w:space="0" w:color="auto"/>
      </w:divBdr>
    </w:div>
    <w:div w:id="1395203438">
      <w:bodyDiv w:val="1"/>
      <w:marLeft w:val="0"/>
      <w:marRight w:val="0"/>
      <w:marTop w:val="0"/>
      <w:marBottom w:val="0"/>
      <w:divBdr>
        <w:top w:val="none" w:sz="0" w:space="0" w:color="auto"/>
        <w:left w:val="none" w:sz="0" w:space="0" w:color="auto"/>
        <w:bottom w:val="none" w:sz="0" w:space="0" w:color="auto"/>
        <w:right w:val="none" w:sz="0" w:space="0" w:color="auto"/>
      </w:divBdr>
    </w:div>
    <w:div w:id="193162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BDF06-0190-4152-8690-221DB311E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Nidhi.Ayri</dc:creator>
  <cp:lastModifiedBy>Sarika Sandbhor</cp:lastModifiedBy>
  <cp:revision>16</cp:revision>
  <dcterms:created xsi:type="dcterms:W3CDTF">2022-08-01T12:12:00Z</dcterms:created>
  <dcterms:modified xsi:type="dcterms:W3CDTF">2022-08-01T12:36:00Z</dcterms:modified>
</cp:coreProperties>
</file>